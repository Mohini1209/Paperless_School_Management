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CE4" w:rsidRDefault="00005CE4">
      <w:pPr>
        <w:jc w:val="center"/>
      </w:pPr>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05CE4" w:rsidRPr="009759B5" w:rsidRDefault="00C72652">
      <w:pPr>
        <w:autoSpaceDE w:val="0"/>
        <w:spacing w:before="100" w:after="100"/>
        <w:jc w:val="center"/>
        <w:rPr>
          <w:rFonts w:cs="Times New Roman"/>
          <w:b/>
          <w:bCs/>
          <w:sz w:val="52"/>
          <w:szCs w:val="52"/>
        </w:rPr>
      </w:pPr>
      <w:r w:rsidRPr="009759B5">
        <w:rPr>
          <w:rFonts w:cs="Times New Roman"/>
          <w:b/>
          <w:bCs/>
          <w:sz w:val="52"/>
          <w:szCs w:val="52"/>
        </w:rPr>
        <w:t>Paperless School Management System</w:t>
      </w:r>
    </w:p>
    <w:p w:rsidR="000E6E7C" w:rsidRPr="009759B5" w:rsidRDefault="000E6E7C">
      <w:pPr>
        <w:autoSpaceDE w:val="0"/>
        <w:spacing w:before="100" w:after="100"/>
        <w:jc w:val="center"/>
        <w:rPr>
          <w:rFonts w:cs="Times New Roman"/>
          <w:b/>
          <w:bCs/>
          <w:sz w:val="52"/>
          <w:szCs w:val="52"/>
        </w:rPr>
      </w:pPr>
    </w:p>
    <w:p w:rsidR="000E6E7C" w:rsidRPr="009759B5" w:rsidRDefault="000E6E7C">
      <w:pPr>
        <w:autoSpaceDE w:val="0"/>
        <w:spacing w:before="100" w:after="100"/>
        <w:jc w:val="center"/>
        <w:rPr>
          <w:rFonts w:cs="Times New Roman"/>
          <w:b/>
          <w:bCs/>
          <w:sz w:val="28"/>
          <w:szCs w:val="28"/>
        </w:rPr>
      </w:pPr>
      <w:r w:rsidRPr="009759B5">
        <w:rPr>
          <w:rFonts w:cs="Times New Roman"/>
          <w:b/>
          <w:bCs/>
          <w:sz w:val="28"/>
          <w:szCs w:val="28"/>
        </w:rPr>
        <w:t>Business Requirement Specification</w:t>
      </w:r>
    </w:p>
    <w:p w:rsidR="00005CE4" w:rsidRPr="009759B5" w:rsidRDefault="00005CE4">
      <w:pPr>
        <w:autoSpaceDE w:val="0"/>
        <w:spacing w:before="100" w:after="100"/>
        <w:jc w:val="center"/>
        <w:rPr>
          <w:rFonts w:cs="Times New Roman"/>
          <w:b/>
          <w:bCs/>
          <w:sz w:val="28"/>
          <w:szCs w:val="28"/>
        </w:rPr>
      </w:pPr>
    </w:p>
    <w:p w:rsidR="00005CE4" w:rsidRPr="009759B5" w:rsidRDefault="00005CE4">
      <w:pPr>
        <w:pStyle w:val="ContentsHeading"/>
        <w:pageBreakBefore/>
        <w:rPr>
          <w:rFonts w:ascii="Times New Roman" w:hAnsi="Times New Roman" w:cs="Times New Roman"/>
        </w:rPr>
        <w:sectPr w:rsidR="00005CE4" w:rsidRPr="009759B5">
          <w:pgSz w:w="12240" w:h="15840"/>
          <w:pgMar w:top="1134" w:right="1134" w:bottom="1134" w:left="1134" w:header="720" w:footer="720" w:gutter="0"/>
          <w:cols w:space="720"/>
          <w:formProt w:val="0"/>
        </w:sectPr>
      </w:pPr>
      <w:r w:rsidRPr="009759B5">
        <w:rPr>
          <w:rFonts w:ascii="Times New Roman" w:hAnsi="Times New Roman" w:cs="Times New Roman"/>
        </w:rPr>
        <w:lastRenderedPageBreak/>
        <w:t>Table of Contents</w:t>
      </w:r>
    </w:p>
    <w:p w:rsidR="00005CE4" w:rsidRDefault="00B43BE3">
      <w:pPr>
        <w:pStyle w:val="TOC1"/>
      </w:pPr>
      <w:r>
        <w:lastRenderedPageBreak/>
        <w:fldChar w:fldCharType="begin"/>
      </w:r>
      <w:r w:rsidR="00005CE4">
        <w:instrText xml:space="preserve"> TOC \f \o "1-9" \o "1-9" </w:instrText>
      </w:r>
      <w:r>
        <w:fldChar w:fldCharType="separate"/>
      </w:r>
      <w:r w:rsidR="00005CE4">
        <w:t>1. Introduction</w:t>
      </w:r>
      <w:r w:rsidR="00005CE4">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rsidR="00B43BE3">
        <w:fldChar w:fldCharType="end"/>
      </w:r>
    </w:p>
    <w:p w:rsidR="00005CE4" w:rsidRPr="009759B5" w:rsidRDefault="00005CE4">
      <w:pPr>
        <w:autoSpaceDE w:val="0"/>
        <w:spacing w:before="100" w:after="100"/>
        <w:rPr>
          <w:rFonts w:cs="Times New Roman"/>
          <w:b/>
          <w:bCs/>
        </w:rPr>
      </w:pPr>
    </w:p>
    <w:p w:rsidR="00005CE4" w:rsidRPr="009759B5" w:rsidRDefault="00005CE4">
      <w:pPr>
        <w:pStyle w:val="Heading1"/>
        <w:pageBreakBefore/>
        <w:rPr>
          <w:rFonts w:ascii="Times New Roman" w:hAnsi="Times New Roman" w:cs="Times New Roman"/>
        </w:rPr>
      </w:pPr>
      <w:r w:rsidRPr="009759B5">
        <w:rPr>
          <w:rFonts w:ascii="Times New Roman" w:hAnsi="Times New Roman" w:cs="Times New Roman"/>
        </w:rPr>
        <w:lastRenderedPageBreak/>
        <w:t>1. Introduction</w:t>
      </w:r>
    </w:p>
    <w:p w:rsidR="00005CE4" w:rsidRPr="009759B5" w:rsidRDefault="009759B5">
      <w:pPr>
        <w:pStyle w:val="Heading"/>
        <w:numPr>
          <w:ilvl w:val="1"/>
          <w:numId w:val="4"/>
        </w:numPr>
        <w:ind w:left="930"/>
        <w:rPr>
          <w:rFonts w:ascii="Times New Roman" w:hAnsi="Times New Roman" w:cs="Times New Roman"/>
          <w:b/>
        </w:rPr>
      </w:pPr>
      <w:r w:rsidRPr="009759B5">
        <w:rPr>
          <w:rFonts w:ascii="Times New Roman" w:hAnsi="Times New Roman" w:cs="Times New Roman"/>
          <w:b/>
        </w:rPr>
        <w:t xml:space="preserve"> </w:t>
      </w:r>
      <w:r w:rsidR="00005CE4" w:rsidRPr="009759B5">
        <w:rPr>
          <w:rFonts w:ascii="Times New Roman" w:hAnsi="Times New Roman" w:cs="Times New Roman"/>
          <w:b/>
        </w:rPr>
        <w:t>Document Purpose</w:t>
      </w:r>
    </w:p>
    <w:p w:rsidR="00005CE4" w:rsidRPr="009759B5" w:rsidRDefault="00005CE4" w:rsidP="00545237">
      <w:pPr>
        <w:pStyle w:val="BodyText"/>
        <w:ind w:firstLine="570"/>
        <w:rPr>
          <w:rFonts w:cs="Times New Roman"/>
        </w:rPr>
      </w:pPr>
      <w:r w:rsidRPr="009759B5">
        <w:rPr>
          <w:rFonts w:cs="Times New Roman"/>
        </w:rPr>
        <w:t xml:space="preserve">This document communicates the business requirements and scope for developing </w:t>
      </w:r>
      <w:r w:rsidR="00283750" w:rsidRPr="009759B5">
        <w:rPr>
          <w:rFonts w:cs="Times New Roman"/>
        </w:rPr>
        <w:t xml:space="preserve">Paperless </w:t>
      </w:r>
      <w:r w:rsidR="00545237" w:rsidRPr="009759B5">
        <w:rPr>
          <w:rFonts w:cs="Times New Roman"/>
        </w:rPr>
        <w:t xml:space="preserve">    </w:t>
      </w:r>
      <w:r w:rsidR="00283750" w:rsidRPr="009759B5">
        <w:rPr>
          <w:rFonts w:cs="Times New Roman"/>
        </w:rPr>
        <w:t xml:space="preserve">School Management </w:t>
      </w:r>
      <w:r w:rsidRPr="009759B5">
        <w:rPr>
          <w:rFonts w:cs="Times New Roman"/>
        </w:rPr>
        <w:t>System. The scope of this document is to define the functional and non functional requirements, business rules and other constraints requirements.</w:t>
      </w:r>
    </w:p>
    <w:p w:rsidR="00545237" w:rsidRPr="009759B5" w:rsidRDefault="00545237" w:rsidP="00545237">
      <w:pPr>
        <w:pStyle w:val="BodyText"/>
        <w:ind w:firstLine="570"/>
        <w:rPr>
          <w:rFonts w:cs="Times New Roman"/>
        </w:rPr>
      </w:pPr>
    </w:p>
    <w:p w:rsidR="00005CE4" w:rsidRPr="009759B5" w:rsidRDefault="00005CE4">
      <w:pPr>
        <w:pStyle w:val="BodyText"/>
        <w:ind w:left="930" w:hanging="360"/>
        <w:rPr>
          <w:rFonts w:cs="Times New Roman"/>
        </w:rPr>
      </w:pPr>
    </w:p>
    <w:p w:rsidR="00B34969" w:rsidRPr="009759B5" w:rsidRDefault="00005CE4" w:rsidP="00B34969">
      <w:pPr>
        <w:pStyle w:val="Heading"/>
        <w:numPr>
          <w:ilvl w:val="1"/>
          <w:numId w:val="4"/>
        </w:numPr>
        <w:ind w:left="990"/>
        <w:rPr>
          <w:rFonts w:ascii="Times New Roman" w:hAnsi="Times New Roman" w:cs="Times New Roman"/>
          <w:b/>
        </w:rPr>
      </w:pPr>
      <w:r w:rsidRPr="009759B5">
        <w:rPr>
          <w:rFonts w:ascii="Times New Roman" w:hAnsi="Times New Roman" w:cs="Times New Roman"/>
          <w:b/>
        </w:rPr>
        <w:t xml:space="preserve"> Project Background</w:t>
      </w:r>
      <w:r w:rsidR="00A95F99" w:rsidRPr="009759B5">
        <w:rPr>
          <w:rFonts w:ascii="Times New Roman" w:hAnsi="Times New Roman" w:cs="Times New Roman"/>
          <w:b/>
        </w:rPr>
        <w:t xml:space="preserve"> </w:t>
      </w:r>
    </w:p>
    <w:p w:rsidR="00844676" w:rsidRPr="009759B5" w:rsidRDefault="003D5829" w:rsidP="00545237">
      <w:pPr>
        <w:widowControl/>
        <w:suppressAutoHyphens w:val="0"/>
        <w:autoSpaceDE w:val="0"/>
        <w:autoSpaceDN w:val="0"/>
        <w:adjustRightInd w:val="0"/>
        <w:ind w:left="630"/>
        <w:jc w:val="both"/>
        <w:rPr>
          <w:rFonts w:cs="Times New Roman"/>
        </w:rPr>
      </w:pPr>
      <w:r w:rsidRPr="009759B5">
        <w:rPr>
          <w:rFonts w:cs="Times New Roman"/>
        </w:rPr>
        <w:t>In this pandemic, one of the main things the whole world has understood is power of internet and ability to study or work from home. During this pandemic, education systems in India faced challenges with admission process for students. With this challenge in mind, we decided to work on a system where we can completely virtualize or make the education</w:t>
      </w:r>
      <w:r w:rsidR="00545237" w:rsidRPr="009759B5">
        <w:rPr>
          <w:rFonts w:cs="Times New Roman"/>
        </w:rPr>
        <w:t>al process</w:t>
      </w:r>
      <w:r w:rsidRPr="009759B5">
        <w:rPr>
          <w:rFonts w:cs="Times New Roman"/>
        </w:rPr>
        <w:t xml:space="preserve"> su</w:t>
      </w:r>
      <w:r w:rsidR="00545237" w:rsidRPr="009759B5">
        <w:rPr>
          <w:rFonts w:cs="Times New Roman"/>
        </w:rPr>
        <w:t xml:space="preserve">ch </w:t>
      </w:r>
      <w:proofErr w:type="gramStart"/>
      <w:r w:rsidR="00545237" w:rsidRPr="009759B5">
        <w:rPr>
          <w:rFonts w:cs="Times New Roman"/>
        </w:rPr>
        <w:t>as  online</w:t>
      </w:r>
      <w:proofErr w:type="gramEnd"/>
      <w:r w:rsidR="00545237" w:rsidRPr="009759B5">
        <w:rPr>
          <w:rFonts w:cs="Times New Roman"/>
        </w:rPr>
        <w:t xml:space="preserve"> school admission </w:t>
      </w:r>
      <w:r w:rsidRPr="009759B5">
        <w:rPr>
          <w:rFonts w:cs="Times New Roman"/>
        </w:rPr>
        <w:t xml:space="preserve">with easy accessibility of </w:t>
      </w:r>
      <w:r w:rsidR="00545237" w:rsidRPr="009759B5">
        <w:rPr>
          <w:rFonts w:cs="Times New Roman"/>
        </w:rPr>
        <w:t>resources and</w:t>
      </w:r>
      <w:r w:rsidRPr="009759B5">
        <w:rPr>
          <w:rFonts w:cs="Times New Roman"/>
        </w:rPr>
        <w:t xml:space="preserve"> </w:t>
      </w:r>
      <w:r w:rsidR="00545237" w:rsidRPr="009759B5">
        <w:rPr>
          <w:rFonts w:cs="Times New Roman"/>
        </w:rPr>
        <w:t xml:space="preserve">study material etc. With </w:t>
      </w:r>
      <w:r w:rsidRPr="009759B5">
        <w:rPr>
          <w:rFonts w:cs="Times New Roman"/>
        </w:rPr>
        <w:t>advancement in telecom industry, phones are cheaper and internet has reached e</w:t>
      </w:r>
      <w:r w:rsidR="00545237" w:rsidRPr="009759B5">
        <w:rPr>
          <w:rFonts w:cs="Times New Roman"/>
        </w:rPr>
        <w:t>very corner of villages. Hence giving</w:t>
      </w:r>
      <w:r w:rsidRPr="009759B5">
        <w:rPr>
          <w:rFonts w:cs="Times New Roman"/>
        </w:rPr>
        <w:t xml:space="preserve"> accessibility of education to the students in every remote and rural part of India.</w:t>
      </w:r>
    </w:p>
    <w:p w:rsidR="00545237" w:rsidRPr="009759B5" w:rsidRDefault="00545237" w:rsidP="00545237">
      <w:pPr>
        <w:widowControl/>
        <w:suppressAutoHyphens w:val="0"/>
        <w:autoSpaceDE w:val="0"/>
        <w:autoSpaceDN w:val="0"/>
        <w:adjustRightInd w:val="0"/>
        <w:ind w:left="630"/>
        <w:jc w:val="both"/>
        <w:rPr>
          <w:rFonts w:cs="Times New Roman"/>
        </w:rPr>
      </w:pPr>
    </w:p>
    <w:p w:rsidR="00005CE4" w:rsidRPr="009759B5" w:rsidRDefault="009759B5">
      <w:pPr>
        <w:pStyle w:val="Heading"/>
        <w:numPr>
          <w:ilvl w:val="1"/>
          <w:numId w:val="4"/>
        </w:numPr>
        <w:ind w:left="990"/>
        <w:rPr>
          <w:rFonts w:ascii="Times New Roman" w:hAnsi="Times New Roman" w:cs="Times New Roman"/>
          <w:b/>
        </w:rPr>
      </w:pPr>
      <w:r>
        <w:rPr>
          <w:rFonts w:ascii="Times New Roman" w:hAnsi="Times New Roman" w:cs="Times New Roman"/>
          <w:b/>
        </w:rPr>
        <w:t xml:space="preserve"> </w:t>
      </w:r>
      <w:r w:rsidR="00005CE4" w:rsidRPr="009759B5">
        <w:rPr>
          <w:rFonts w:ascii="Times New Roman" w:hAnsi="Times New Roman" w:cs="Times New Roman"/>
          <w:b/>
        </w:rPr>
        <w:t>Goals of the project</w:t>
      </w:r>
      <w:r w:rsidR="00422894" w:rsidRPr="009759B5">
        <w:rPr>
          <w:rFonts w:ascii="Times New Roman" w:hAnsi="Times New Roman" w:cs="Times New Roman"/>
          <w:b/>
        </w:rPr>
        <w:t xml:space="preserve"> </w:t>
      </w:r>
      <w:r w:rsidR="00ED4C3F" w:rsidRPr="009759B5">
        <w:rPr>
          <w:rFonts w:ascii="Times New Roman" w:hAnsi="Times New Roman" w:cs="Times New Roman"/>
          <w:b/>
        </w:rPr>
        <w:t xml:space="preserve"> </w:t>
      </w:r>
    </w:p>
    <w:p w:rsidR="003F1D25" w:rsidRPr="009759B5" w:rsidRDefault="003F1D25" w:rsidP="00791850">
      <w:pPr>
        <w:pStyle w:val="BodyText"/>
        <w:numPr>
          <w:ilvl w:val="0"/>
          <w:numId w:val="8"/>
        </w:numPr>
        <w:rPr>
          <w:rFonts w:cs="Times New Roman"/>
        </w:rPr>
      </w:pPr>
      <w:r w:rsidRPr="009759B5">
        <w:rPr>
          <w:rFonts w:cs="Times New Roman"/>
        </w:rPr>
        <w:t xml:space="preserve">The main objective of this project is building </w:t>
      </w:r>
      <w:proofErr w:type="gramStart"/>
      <w:r w:rsidRPr="009759B5">
        <w:rPr>
          <w:rFonts w:cs="Times New Roman"/>
        </w:rPr>
        <w:t xml:space="preserve">a website which </w:t>
      </w:r>
      <w:r w:rsidR="00791850" w:rsidRPr="009759B5">
        <w:rPr>
          <w:rFonts w:cs="Times New Roman"/>
        </w:rPr>
        <w:t>i</w:t>
      </w:r>
      <w:r w:rsidRPr="009759B5">
        <w:rPr>
          <w:rFonts w:cs="Times New Roman"/>
        </w:rPr>
        <w:t>mprove</w:t>
      </w:r>
      <w:proofErr w:type="gramEnd"/>
      <w:r w:rsidRPr="009759B5">
        <w:rPr>
          <w:rFonts w:cs="Times New Roman"/>
        </w:rPr>
        <w:t xml:space="preserve"> user accessibility and time flexibility to earn education no matter</w:t>
      </w:r>
      <w:r w:rsidR="00791850" w:rsidRPr="009759B5">
        <w:rPr>
          <w:rFonts w:cs="Times New Roman"/>
        </w:rPr>
        <w:t xml:space="preserve"> </w:t>
      </w:r>
      <w:r w:rsidRPr="009759B5">
        <w:rPr>
          <w:rFonts w:cs="Times New Roman"/>
        </w:rPr>
        <w:t>where they are located.</w:t>
      </w:r>
    </w:p>
    <w:p w:rsidR="00791850" w:rsidRPr="009759B5" w:rsidRDefault="003F1D25" w:rsidP="00791850">
      <w:pPr>
        <w:pStyle w:val="BodyText"/>
        <w:numPr>
          <w:ilvl w:val="0"/>
          <w:numId w:val="8"/>
        </w:numPr>
        <w:rPr>
          <w:rFonts w:cs="Times New Roman"/>
        </w:rPr>
      </w:pPr>
      <w:r w:rsidRPr="009759B5">
        <w:rPr>
          <w:rFonts w:cs="Times New Roman"/>
        </w:rPr>
        <w:t xml:space="preserve">The key benefits of online education are low </w:t>
      </w:r>
      <w:proofErr w:type="gramStart"/>
      <w:r w:rsidRPr="009759B5">
        <w:rPr>
          <w:rFonts w:cs="Times New Roman"/>
        </w:rPr>
        <w:t>costs</w:t>
      </w:r>
      <w:r w:rsidR="00791850" w:rsidRPr="009759B5">
        <w:rPr>
          <w:rFonts w:cs="Times New Roman"/>
        </w:rPr>
        <w:t xml:space="preserve"> </w:t>
      </w:r>
      <w:r w:rsidRPr="009759B5">
        <w:rPr>
          <w:rFonts w:cs="Times New Roman"/>
        </w:rPr>
        <w:t>,</w:t>
      </w:r>
      <w:proofErr w:type="gramEnd"/>
      <w:r w:rsidR="00791850" w:rsidRPr="009759B5">
        <w:rPr>
          <w:rFonts w:cs="Times New Roman"/>
        </w:rPr>
        <w:t xml:space="preserve"> </w:t>
      </w:r>
      <w:r w:rsidRPr="009759B5">
        <w:rPr>
          <w:rFonts w:cs="Times New Roman"/>
        </w:rPr>
        <w:t>no traveling required</w:t>
      </w:r>
      <w:r w:rsidR="00791850" w:rsidRPr="009759B5">
        <w:rPr>
          <w:rFonts w:cs="Times New Roman"/>
        </w:rPr>
        <w:t xml:space="preserve"> </w:t>
      </w:r>
      <w:r w:rsidRPr="009759B5">
        <w:rPr>
          <w:rFonts w:cs="Times New Roman"/>
        </w:rPr>
        <w:t>,</w:t>
      </w:r>
      <w:r w:rsidR="00791850" w:rsidRPr="009759B5">
        <w:rPr>
          <w:rFonts w:cs="Times New Roman"/>
        </w:rPr>
        <w:t xml:space="preserve"> </w:t>
      </w:r>
      <w:r w:rsidRPr="009759B5">
        <w:rPr>
          <w:rFonts w:cs="Times New Roman"/>
        </w:rPr>
        <w:t>self-paced coursework</w:t>
      </w:r>
      <w:r w:rsidR="00791850" w:rsidRPr="009759B5">
        <w:rPr>
          <w:rFonts w:cs="Times New Roman"/>
        </w:rPr>
        <w:t>.</w:t>
      </w:r>
    </w:p>
    <w:p w:rsidR="006A37C1" w:rsidRPr="009759B5" w:rsidRDefault="003F1D25" w:rsidP="00791850">
      <w:pPr>
        <w:pStyle w:val="BodyText"/>
        <w:numPr>
          <w:ilvl w:val="0"/>
          <w:numId w:val="8"/>
        </w:numPr>
        <w:rPr>
          <w:rFonts w:cs="Times New Roman"/>
        </w:rPr>
      </w:pPr>
      <w:r w:rsidRPr="009759B5">
        <w:rPr>
          <w:rFonts w:cs="Times New Roman"/>
        </w:rPr>
        <w:t xml:space="preserve">It provide all information and services to all faculty </w:t>
      </w:r>
      <w:proofErr w:type="gramStart"/>
      <w:r w:rsidRPr="009759B5">
        <w:rPr>
          <w:rFonts w:cs="Times New Roman"/>
        </w:rPr>
        <w:t>members</w:t>
      </w:r>
      <w:r w:rsidR="00791850" w:rsidRPr="009759B5">
        <w:rPr>
          <w:rFonts w:cs="Times New Roman"/>
        </w:rPr>
        <w:t xml:space="preserve"> </w:t>
      </w:r>
      <w:r w:rsidRPr="009759B5">
        <w:rPr>
          <w:rFonts w:cs="Times New Roman"/>
        </w:rPr>
        <w:t>,</w:t>
      </w:r>
      <w:proofErr w:type="gramEnd"/>
      <w:r w:rsidR="00791850" w:rsidRPr="009759B5">
        <w:rPr>
          <w:rFonts w:cs="Times New Roman"/>
        </w:rPr>
        <w:t xml:space="preserve"> </w:t>
      </w:r>
      <w:r w:rsidRPr="009759B5">
        <w:rPr>
          <w:rFonts w:cs="Times New Roman"/>
        </w:rPr>
        <w:t>students and their parents.</w:t>
      </w:r>
    </w:p>
    <w:p w:rsidR="00545237" w:rsidRPr="009759B5" w:rsidRDefault="00545237" w:rsidP="00791850">
      <w:pPr>
        <w:pStyle w:val="BodyText"/>
        <w:numPr>
          <w:ilvl w:val="0"/>
          <w:numId w:val="8"/>
        </w:numPr>
        <w:rPr>
          <w:rFonts w:cs="Times New Roman"/>
        </w:rPr>
      </w:pPr>
      <w:r w:rsidRPr="009759B5">
        <w:rPr>
          <w:rFonts w:cs="Times New Roman"/>
        </w:rPr>
        <w:t>The online school management system is enabled to manage the performance of the students.</w:t>
      </w:r>
    </w:p>
    <w:p w:rsidR="006A37C1" w:rsidRDefault="006A37C1" w:rsidP="00545237">
      <w:pPr>
        <w:pStyle w:val="BodyText"/>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Pr="009759B5" w:rsidRDefault="00A12721" w:rsidP="00416DB4">
      <w:pPr>
        <w:pStyle w:val="BodyText"/>
        <w:rPr>
          <w:rFonts w:cs="Times New Roman"/>
        </w:rPr>
      </w:pPr>
    </w:p>
    <w:p w:rsidR="00005CE4" w:rsidRPr="009759B5" w:rsidRDefault="009759B5" w:rsidP="006A37C1">
      <w:pPr>
        <w:pStyle w:val="Heading"/>
        <w:numPr>
          <w:ilvl w:val="1"/>
          <w:numId w:val="4"/>
        </w:numPr>
        <w:ind w:left="990"/>
        <w:rPr>
          <w:rFonts w:ascii="Times New Roman" w:hAnsi="Times New Roman" w:cs="Times New Roman"/>
          <w:b/>
        </w:rPr>
      </w:pPr>
      <w:r>
        <w:rPr>
          <w:rFonts w:ascii="Times New Roman" w:hAnsi="Times New Roman" w:cs="Times New Roman"/>
          <w:b/>
        </w:rPr>
        <w:lastRenderedPageBreak/>
        <w:t xml:space="preserve"> </w:t>
      </w:r>
      <w:r w:rsidR="00267887" w:rsidRPr="009759B5">
        <w:rPr>
          <w:rFonts w:ascii="Times New Roman" w:hAnsi="Times New Roman" w:cs="Times New Roman"/>
          <w:b/>
        </w:rPr>
        <w:t>Student</w:t>
      </w:r>
      <w:r w:rsidR="00005CE4" w:rsidRPr="009759B5">
        <w:rPr>
          <w:rFonts w:ascii="Times New Roman" w:hAnsi="Times New Roman" w:cs="Times New Roman"/>
          <w:b/>
        </w:rPr>
        <w:t xml:space="preserve">s and </w:t>
      </w:r>
      <w:r w:rsidR="00267887" w:rsidRPr="009759B5">
        <w:rPr>
          <w:rFonts w:ascii="Times New Roman" w:hAnsi="Times New Roman" w:cs="Times New Roman"/>
          <w:b/>
        </w:rPr>
        <w:t>Teacher</w:t>
      </w:r>
      <w:r w:rsidR="00005CE4" w:rsidRPr="009759B5">
        <w:rPr>
          <w:rFonts w:ascii="Times New Roman" w:hAnsi="Times New Roman" w:cs="Times New Roman"/>
          <w:b/>
        </w:rPr>
        <w:t>s</w:t>
      </w:r>
    </w:p>
    <w:p w:rsidR="00B00F1C" w:rsidRPr="009759B5" w:rsidRDefault="00B00F1C" w:rsidP="00B00F1C">
      <w:pPr>
        <w:pStyle w:val="BodyText"/>
        <w:rPr>
          <w:rFonts w:cs="Times New Roman"/>
        </w:rPr>
      </w:pPr>
    </w:p>
    <w:p w:rsidR="00005CE4" w:rsidRPr="009759B5" w:rsidRDefault="00B00F1C">
      <w:pPr>
        <w:pStyle w:val="BodyText"/>
        <w:rPr>
          <w:rFonts w:cs="Times New Roman"/>
        </w:rPr>
      </w:pPr>
      <w:r w:rsidRPr="009759B5">
        <w:rPr>
          <w:rFonts w:cs="Times New Roman"/>
          <w:b/>
        </w:rPr>
        <w:t>Students</w:t>
      </w:r>
      <w:r w:rsidRPr="009759B5">
        <w:rPr>
          <w:rFonts w:cs="Times New Roman"/>
        </w:rPr>
        <w:t>:</w:t>
      </w:r>
      <w:r w:rsidR="00005CE4" w:rsidRPr="009759B5">
        <w:rPr>
          <w:rFonts w:cs="Times New Roman"/>
        </w:rPr>
        <w:t xml:space="preserve"> </w:t>
      </w:r>
    </w:p>
    <w:p w:rsidR="00B00F1C" w:rsidRPr="009759B5" w:rsidRDefault="00B00F1C">
      <w:pPr>
        <w:pStyle w:val="BodyText"/>
        <w:numPr>
          <w:ilvl w:val="1"/>
          <w:numId w:val="5"/>
        </w:numPr>
        <w:rPr>
          <w:rFonts w:cs="Times New Roman"/>
        </w:rPr>
      </w:pPr>
      <w:r w:rsidRPr="009759B5">
        <w:rPr>
          <w:rFonts w:cs="Times New Roman"/>
        </w:rPr>
        <w:t>Students want to take admission</w:t>
      </w:r>
    </w:p>
    <w:p w:rsidR="006A37C1" w:rsidRPr="009759B5" w:rsidRDefault="00B00F1C">
      <w:pPr>
        <w:pStyle w:val="BodyText"/>
        <w:numPr>
          <w:ilvl w:val="1"/>
          <w:numId w:val="5"/>
        </w:numPr>
        <w:rPr>
          <w:rFonts w:cs="Times New Roman"/>
        </w:rPr>
      </w:pPr>
      <w:r w:rsidRPr="009759B5">
        <w:rPr>
          <w:rFonts w:cs="Times New Roman"/>
        </w:rPr>
        <w:t>Parents want to know the progress report of their children’s.</w:t>
      </w:r>
    </w:p>
    <w:p w:rsidR="00B00F1C" w:rsidRPr="009759B5" w:rsidRDefault="00B00F1C">
      <w:pPr>
        <w:pStyle w:val="BodyText"/>
        <w:numPr>
          <w:ilvl w:val="1"/>
          <w:numId w:val="5"/>
        </w:numPr>
        <w:rPr>
          <w:rFonts w:cs="Times New Roman"/>
        </w:rPr>
      </w:pPr>
      <w:r w:rsidRPr="009759B5">
        <w:rPr>
          <w:rFonts w:cs="Times New Roman"/>
        </w:rPr>
        <w:t>Students get accessibility to study materials.</w:t>
      </w:r>
    </w:p>
    <w:p w:rsidR="00005CE4" w:rsidRPr="009759B5" w:rsidRDefault="00B00F1C">
      <w:pPr>
        <w:pStyle w:val="BodyText"/>
        <w:rPr>
          <w:rFonts w:cs="Times New Roman"/>
        </w:rPr>
      </w:pPr>
      <w:r w:rsidRPr="009759B5">
        <w:rPr>
          <w:rFonts w:cs="Times New Roman"/>
          <w:b/>
        </w:rPr>
        <w:t>Teachers</w:t>
      </w:r>
      <w:r w:rsidRPr="009759B5">
        <w:rPr>
          <w:rFonts w:cs="Times New Roman"/>
        </w:rPr>
        <w:t>:</w:t>
      </w:r>
    </w:p>
    <w:p w:rsidR="00005CE4" w:rsidRPr="009759B5" w:rsidRDefault="00B00F1C">
      <w:pPr>
        <w:pStyle w:val="BodyText"/>
        <w:numPr>
          <w:ilvl w:val="1"/>
          <w:numId w:val="6"/>
        </w:numPr>
        <w:rPr>
          <w:rFonts w:cs="Times New Roman"/>
        </w:rPr>
      </w:pPr>
      <w:r w:rsidRPr="009759B5">
        <w:rPr>
          <w:rFonts w:cs="Times New Roman"/>
        </w:rPr>
        <w:t>Generate progress report</w:t>
      </w:r>
      <w:r w:rsidR="00005CE4" w:rsidRPr="009759B5">
        <w:rPr>
          <w:rFonts w:cs="Times New Roman"/>
        </w:rPr>
        <w:t>.</w:t>
      </w:r>
    </w:p>
    <w:p w:rsidR="00B00F1C" w:rsidRPr="009759B5" w:rsidRDefault="00B00F1C">
      <w:pPr>
        <w:pStyle w:val="BodyText"/>
        <w:numPr>
          <w:ilvl w:val="1"/>
          <w:numId w:val="6"/>
        </w:numPr>
        <w:rPr>
          <w:rFonts w:cs="Times New Roman"/>
        </w:rPr>
      </w:pPr>
      <w:r w:rsidRPr="009759B5">
        <w:rPr>
          <w:rFonts w:cs="Times New Roman"/>
        </w:rPr>
        <w:t>Maintain daily attendance</w:t>
      </w:r>
    </w:p>
    <w:p w:rsidR="00B00F1C" w:rsidRPr="009759B5" w:rsidRDefault="00B00F1C">
      <w:pPr>
        <w:pStyle w:val="BodyText"/>
        <w:numPr>
          <w:ilvl w:val="1"/>
          <w:numId w:val="6"/>
        </w:numPr>
        <w:rPr>
          <w:rFonts w:cs="Times New Roman"/>
        </w:rPr>
      </w:pPr>
      <w:r w:rsidRPr="009759B5">
        <w:rPr>
          <w:rFonts w:cs="Times New Roman"/>
        </w:rPr>
        <w:t>Education</w:t>
      </w:r>
    </w:p>
    <w:p w:rsidR="00B00F1C" w:rsidRPr="009759B5" w:rsidRDefault="00B00F1C">
      <w:pPr>
        <w:pStyle w:val="BodyText"/>
        <w:numPr>
          <w:ilvl w:val="1"/>
          <w:numId w:val="6"/>
        </w:numPr>
        <w:rPr>
          <w:rFonts w:cs="Times New Roman"/>
        </w:rPr>
      </w:pPr>
      <w:r w:rsidRPr="009759B5">
        <w:rPr>
          <w:rFonts w:cs="Times New Roman"/>
        </w:rPr>
        <w:t>Feedback</w:t>
      </w:r>
    </w:p>
    <w:p w:rsidR="006A37C1" w:rsidRDefault="006A37C1" w:rsidP="00B00F1C">
      <w:pPr>
        <w:pStyle w:val="BodyText"/>
        <w:ind w:left="1800"/>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Pr="009759B5" w:rsidRDefault="00005CE4">
      <w:pPr>
        <w:pStyle w:val="Heading1"/>
        <w:pageBreakBefore/>
        <w:rPr>
          <w:rFonts w:ascii="Times New Roman" w:hAnsi="Times New Roman" w:cs="Times New Roman"/>
        </w:rPr>
      </w:pPr>
      <w:r w:rsidRPr="009759B5">
        <w:rPr>
          <w:rFonts w:ascii="Times New Roman" w:hAnsi="Times New Roman" w:cs="Times New Roman"/>
        </w:rPr>
        <w:lastRenderedPageBreak/>
        <w:t>2. Business Requirements Overview</w:t>
      </w:r>
      <w:r w:rsidR="00ED4C3F" w:rsidRPr="009759B5">
        <w:rPr>
          <w:rFonts w:ascii="Times New Roman" w:hAnsi="Times New Roman" w:cs="Times New Roman"/>
        </w:rPr>
        <w:t xml:space="preserve"> </w:t>
      </w:r>
    </w:p>
    <w:p w:rsidR="00005CE4" w:rsidRPr="009759B5" w:rsidRDefault="00005CE4">
      <w:pPr>
        <w:rPr>
          <w:rFonts w:cs="Times New Roman"/>
        </w:rPr>
      </w:pPr>
    </w:p>
    <w:p w:rsidR="003A586C" w:rsidRPr="009759B5" w:rsidRDefault="003A586C" w:rsidP="009759B5">
      <w:pPr>
        <w:pStyle w:val="ListParagraph"/>
        <w:numPr>
          <w:ilvl w:val="0"/>
          <w:numId w:val="2"/>
        </w:numPr>
        <w:spacing w:before="240" w:after="120"/>
        <w:jc w:val="both"/>
        <w:rPr>
          <w:rFonts w:cs="Times New Roman"/>
        </w:rPr>
      </w:pPr>
      <w:r w:rsidRPr="009759B5">
        <w:rPr>
          <w:rFonts w:cs="Times New Roman"/>
        </w:rPr>
        <w:t xml:space="preserve">Paperless School Management is a Web application for various different </w:t>
      </w:r>
      <w:r w:rsidR="00B00F1C" w:rsidRPr="009759B5">
        <w:rPr>
          <w:rFonts w:cs="Times New Roman"/>
        </w:rPr>
        <w:t>schools</w:t>
      </w:r>
      <w:r w:rsidRPr="009759B5">
        <w:rPr>
          <w:rFonts w:cs="Times New Roman"/>
        </w:rPr>
        <w:t>.</w:t>
      </w:r>
    </w:p>
    <w:p w:rsidR="003A586C" w:rsidRPr="009759B5" w:rsidRDefault="003A586C" w:rsidP="009759B5">
      <w:pPr>
        <w:pStyle w:val="ListParagraph"/>
        <w:numPr>
          <w:ilvl w:val="0"/>
          <w:numId w:val="2"/>
        </w:numPr>
        <w:spacing w:before="240" w:after="120"/>
        <w:jc w:val="both"/>
        <w:rPr>
          <w:rFonts w:cs="Times New Roman"/>
        </w:rPr>
      </w:pPr>
      <w:r w:rsidRPr="009759B5">
        <w:rPr>
          <w:rFonts w:cs="Times New Roman"/>
        </w:rPr>
        <w:t>Paperless School Management is opened to the global, but in phase 1, the main target is a single school.</w:t>
      </w:r>
    </w:p>
    <w:p w:rsidR="003A586C" w:rsidRPr="009759B5" w:rsidRDefault="003A586C" w:rsidP="009759B5">
      <w:pPr>
        <w:pStyle w:val="ListParagraph"/>
        <w:numPr>
          <w:ilvl w:val="0"/>
          <w:numId w:val="2"/>
        </w:numPr>
        <w:spacing w:before="240" w:after="120"/>
        <w:jc w:val="both"/>
        <w:rPr>
          <w:rFonts w:cs="Times New Roman"/>
        </w:rPr>
      </w:pPr>
      <w:r w:rsidRPr="009759B5">
        <w:rPr>
          <w:rFonts w:cs="Times New Roman"/>
        </w:rPr>
        <w:t>There are mainly two types of user. One is the Student and other is teacher.</w:t>
      </w:r>
    </w:p>
    <w:p w:rsidR="003A586C" w:rsidRPr="009759B5" w:rsidRDefault="003A586C" w:rsidP="009759B5">
      <w:pPr>
        <w:pStyle w:val="ListParagraph"/>
        <w:numPr>
          <w:ilvl w:val="0"/>
          <w:numId w:val="2"/>
        </w:numPr>
        <w:spacing w:before="240" w:after="120"/>
        <w:jc w:val="both"/>
        <w:rPr>
          <w:rFonts w:cs="Times New Roman"/>
        </w:rPr>
      </w:pPr>
      <w:r w:rsidRPr="009759B5">
        <w:rPr>
          <w:rFonts w:cs="Times New Roman"/>
        </w:rPr>
        <w:t xml:space="preserve">Student can </w:t>
      </w:r>
      <w:r w:rsidR="00061251" w:rsidRPr="009759B5">
        <w:rPr>
          <w:rFonts w:cs="Times New Roman"/>
          <w:bCs/>
        </w:rPr>
        <w:t>register</w:t>
      </w:r>
      <w:r w:rsidR="00B00F1C" w:rsidRPr="009759B5">
        <w:rPr>
          <w:rFonts w:cs="Times New Roman"/>
        </w:rPr>
        <w:t>/a</w:t>
      </w:r>
      <w:r w:rsidR="00061251" w:rsidRPr="009759B5">
        <w:rPr>
          <w:rFonts w:cs="Times New Roman"/>
        </w:rPr>
        <w:t>pply</w:t>
      </w:r>
      <w:r w:rsidRPr="009759B5">
        <w:rPr>
          <w:rFonts w:cs="Times New Roman"/>
        </w:rPr>
        <w:t xml:space="preserve"> for admission</w:t>
      </w:r>
      <w:r w:rsidR="00B00F1C" w:rsidRPr="009759B5">
        <w:rPr>
          <w:rFonts w:cs="Times New Roman"/>
        </w:rPr>
        <w:t>, s</w:t>
      </w:r>
      <w:r w:rsidRPr="009759B5">
        <w:rPr>
          <w:rFonts w:cs="Times New Roman"/>
        </w:rPr>
        <w:t>ubmit documents, go through study materials, see progress card, give feedback etc.</w:t>
      </w:r>
    </w:p>
    <w:p w:rsidR="003A586C" w:rsidRPr="009759B5" w:rsidRDefault="003A586C" w:rsidP="009759B5">
      <w:pPr>
        <w:pStyle w:val="ListParagraph"/>
        <w:numPr>
          <w:ilvl w:val="0"/>
          <w:numId w:val="2"/>
        </w:numPr>
        <w:spacing w:before="240" w:after="120"/>
        <w:jc w:val="both"/>
        <w:rPr>
          <w:rFonts w:cs="Times New Roman"/>
        </w:rPr>
      </w:pPr>
      <w:r w:rsidRPr="009759B5">
        <w:rPr>
          <w:rFonts w:cs="Times New Roman"/>
        </w:rPr>
        <w:t xml:space="preserve">Teacher </w:t>
      </w:r>
      <w:r w:rsidR="00061251" w:rsidRPr="009759B5">
        <w:rPr>
          <w:rFonts w:cs="Times New Roman"/>
        </w:rPr>
        <w:t>will be</w:t>
      </w:r>
      <w:r w:rsidRPr="009759B5">
        <w:rPr>
          <w:rFonts w:cs="Times New Roman"/>
        </w:rPr>
        <w:t xml:space="preserve"> register</w:t>
      </w:r>
      <w:r w:rsidR="00061251" w:rsidRPr="009759B5">
        <w:rPr>
          <w:rFonts w:cs="Times New Roman"/>
        </w:rPr>
        <w:t>ed and get particular class through Admin only.</w:t>
      </w:r>
    </w:p>
    <w:p w:rsidR="003A586C" w:rsidRPr="009759B5" w:rsidRDefault="003A586C" w:rsidP="009759B5">
      <w:pPr>
        <w:pStyle w:val="ListParagraph"/>
        <w:numPr>
          <w:ilvl w:val="0"/>
          <w:numId w:val="2"/>
        </w:numPr>
        <w:spacing w:before="240" w:after="120"/>
        <w:jc w:val="both"/>
        <w:rPr>
          <w:rFonts w:cs="Times New Roman"/>
        </w:rPr>
      </w:pPr>
      <w:r w:rsidRPr="009759B5">
        <w:rPr>
          <w:rFonts w:cs="Times New Roman"/>
        </w:rPr>
        <w:t>Paperless School Management is maintained by Administrator.</w:t>
      </w:r>
    </w:p>
    <w:p w:rsidR="003A586C" w:rsidRPr="009759B5" w:rsidRDefault="003A586C" w:rsidP="009759B5">
      <w:pPr>
        <w:pStyle w:val="ListParagraph"/>
        <w:numPr>
          <w:ilvl w:val="0"/>
          <w:numId w:val="2"/>
        </w:numPr>
        <w:spacing w:before="240" w:after="120"/>
        <w:jc w:val="both"/>
        <w:rPr>
          <w:rFonts w:cs="Times New Roman"/>
        </w:rPr>
      </w:pPr>
      <w:r w:rsidRPr="009759B5">
        <w:rPr>
          <w:rFonts w:cs="Times New Roman"/>
        </w:rPr>
        <w:t xml:space="preserve">Administrator can control admission process and approve </w:t>
      </w:r>
      <w:r w:rsidRPr="009759B5">
        <w:rPr>
          <w:rFonts w:cs="Times New Roman"/>
          <w:bCs/>
        </w:rPr>
        <w:t>registration</w:t>
      </w:r>
      <w:r w:rsidRPr="009759B5">
        <w:rPr>
          <w:rFonts w:cs="Times New Roman"/>
        </w:rPr>
        <w:t xml:space="preserve"> </w:t>
      </w:r>
      <w:r w:rsidR="00061251" w:rsidRPr="009759B5">
        <w:rPr>
          <w:rFonts w:cs="Times New Roman"/>
        </w:rPr>
        <w:t xml:space="preserve">of </w:t>
      </w:r>
      <w:r w:rsidRPr="009759B5">
        <w:rPr>
          <w:rFonts w:cs="Times New Roman"/>
        </w:rPr>
        <w:t>students.</w:t>
      </w:r>
    </w:p>
    <w:p w:rsidR="00005CE4" w:rsidRPr="009759B5" w:rsidRDefault="003A586C" w:rsidP="009759B5">
      <w:pPr>
        <w:pStyle w:val="ListParagraph"/>
        <w:numPr>
          <w:ilvl w:val="0"/>
          <w:numId w:val="2"/>
        </w:numPr>
        <w:spacing w:before="240" w:after="120"/>
        <w:jc w:val="both"/>
        <w:rPr>
          <w:rFonts w:cs="Times New Roman"/>
        </w:rPr>
      </w:pPr>
      <w:r w:rsidRPr="009759B5">
        <w:rPr>
          <w:rFonts w:cs="Times New Roman"/>
        </w:rPr>
        <w:t xml:space="preserve">Paperless School Management provides </w:t>
      </w:r>
      <w:r w:rsidR="00061251" w:rsidRPr="009759B5">
        <w:rPr>
          <w:rFonts w:cs="Times New Roman"/>
        </w:rPr>
        <w:t>such</w:t>
      </w:r>
      <w:r w:rsidRPr="009759B5">
        <w:rPr>
          <w:rFonts w:cs="Times New Roman"/>
        </w:rPr>
        <w:t xml:space="preserve"> function</w:t>
      </w:r>
      <w:r w:rsidR="00061251" w:rsidRPr="009759B5">
        <w:rPr>
          <w:rFonts w:cs="Times New Roman"/>
        </w:rPr>
        <w:t>alities</w:t>
      </w:r>
      <w:r w:rsidRPr="009759B5">
        <w:rPr>
          <w:rFonts w:cs="Times New Roman"/>
        </w:rPr>
        <w:t xml:space="preserve"> which</w:t>
      </w:r>
      <w:r w:rsidR="00B00F1C" w:rsidRPr="009759B5">
        <w:rPr>
          <w:rFonts w:cs="Times New Roman"/>
        </w:rPr>
        <w:t xml:space="preserve"> </w:t>
      </w:r>
      <w:r w:rsidRPr="009759B5">
        <w:rPr>
          <w:rFonts w:cs="Times New Roman"/>
        </w:rPr>
        <w:t>connect teachers and the students with each other efficiently</w:t>
      </w:r>
      <w:r w:rsidR="00B00F1C" w:rsidRPr="009759B5">
        <w:rPr>
          <w:rFonts w:cs="Times New Roman"/>
        </w:rPr>
        <w:t xml:space="preserve"> and it </w:t>
      </w:r>
      <w:r w:rsidR="00283750" w:rsidRPr="009759B5">
        <w:rPr>
          <w:rFonts w:cs="Times New Roman"/>
          <w:bCs/>
        </w:rPr>
        <w:t>will reduce gap between teacher and students.</w:t>
      </w:r>
    </w:p>
    <w:p w:rsidR="00005CE4" w:rsidRPr="009759B5" w:rsidRDefault="00005CE4">
      <w:pPr>
        <w:pStyle w:val="Heading1"/>
        <w:rPr>
          <w:rFonts w:ascii="Times New Roman" w:hAnsi="Times New Roman" w:cs="Times New Roman"/>
          <w:sz w:val="24"/>
          <w:szCs w:val="24"/>
        </w:rPr>
      </w:pPr>
    </w:p>
    <w:p w:rsidR="00005CE4" w:rsidRPr="009759B5" w:rsidRDefault="00005CE4">
      <w:pPr>
        <w:pStyle w:val="Heading1"/>
        <w:rPr>
          <w:rFonts w:ascii="Times New Roman" w:hAnsi="Times New Roman" w:cs="Times New Roman"/>
        </w:rPr>
      </w:pPr>
      <w:r w:rsidRPr="009759B5">
        <w:rPr>
          <w:rFonts w:ascii="Times New Roman" w:hAnsi="Times New Roman" w:cs="Times New Roman"/>
        </w:rPr>
        <w:t xml:space="preserve">3. </w:t>
      </w:r>
      <w:r w:rsidR="00AC08F5" w:rsidRPr="009759B5">
        <w:rPr>
          <w:rFonts w:ascii="Times New Roman" w:hAnsi="Times New Roman" w:cs="Times New Roman"/>
        </w:rPr>
        <w:t>Functional</w:t>
      </w:r>
      <w:r w:rsidR="00AC08F5">
        <w:rPr>
          <w:rFonts w:ascii="Times New Roman" w:hAnsi="Times New Roman" w:cs="Times New Roman"/>
        </w:rPr>
        <w:t xml:space="preserve"> </w:t>
      </w:r>
      <w:r w:rsidR="00AC08F5" w:rsidRPr="009759B5">
        <w:rPr>
          <w:rFonts w:ascii="Times New Roman" w:hAnsi="Times New Roman" w:cs="Times New Roman"/>
        </w:rPr>
        <w:t>Requirements</w:t>
      </w:r>
      <w:r w:rsidRPr="009759B5">
        <w:rPr>
          <w:rFonts w:ascii="Times New Roman" w:hAnsi="Times New Roman" w:cs="Times New Roman"/>
        </w:rPr>
        <w:t xml:space="preserve"> Overview</w:t>
      </w:r>
    </w:p>
    <w:p w:rsidR="00005CE4" w:rsidRPr="009759B5" w:rsidRDefault="00ED4C3F">
      <w:pPr>
        <w:pStyle w:val="ListParagraph"/>
        <w:rPr>
          <w:rFonts w:cs="Times New Roman"/>
        </w:rPr>
      </w:pPr>
      <w:r w:rsidRPr="009759B5">
        <w:rPr>
          <w:rFonts w:cs="Times New Roman"/>
        </w:rPr>
        <w:t>Paperless School Management</w:t>
      </w:r>
      <w:r w:rsidR="006A37C1" w:rsidRPr="009759B5">
        <w:rPr>
          <w:rFonts w:cs="Times New Roman"/>
        </w:rPr>
        <w:t xml:space="preserve"> System consists of four</w:t>
      </w:r>
      <w:r w:rsidR="00005CE4" w:rsidRPr="009759B5">
        <w:rPr>
          <w:rFonts w:cs="Times New Roman"/>
        </w:rPr>
        <w:t xml:space="preserve"> modules described as below.</w:t>
      </w:r>
    </w:p>
    <w:p w:rsidR="00005CE4" w:rsidRPr="009759B5" w:rsidRDefault="00005CE4">
      <w:pPr>
        <w:pStyle w:val="ListParagraph"/>
        <w:rPr>
          <w:rFonts w:cs="Times New Roman"/>
        </w:rPr>
      </w:pPr>
    </w:p>
    <w:p w:rsidR="00772652" w:rsidRPr="009759B5" w:rsidRDefault="00772652" w:rsidP="009630A0">
      <w:pPr>
        <w:pStyle w:val="ListParagraph"/>
        <w:rPr>
          <w:rFonts w:cs="Times New Roman"/>
        </w:rPr>
      </w:pPr>
    </w:p>
    <w:p w:rsidR="00005CE4" w:rsidRPr="009759B5" w:rsidRDefault="00ED4C3F" w:rsidP="006A37C1">
      <w:pPr>
        <w:pStyle w:val="ListParagraph"/>
        <w:numPr>
          <w:ilvl w:val="0"/>
          <w:numId w:val="3"/>
        </w:numPr>
        <w:rPr>
          <w:rFonts w:cs="Times New Roman"/>
        </w:rPr>
      </w:pPr>
      <w:r w:rsidRPr="009759B5">
        <w:rPr>
          <w:rFonts w:cs="Times New Roman"/>
        </w:rPr>
        <w:t>Student</w:t>
      </w:r>
      <w:r w:rsidR="006A37C1" w:rsidRPr="009759B5">
        <w:rPr>
          <w:rFonts w:cs="Times New Roman"/>
        </w:rPr>
        <w:t xml:space="preserve"> Module</w:t>
      </w:r>
    </w:p>
    <w:p w:rsidR="00005CE4" w:rsidRPr="009759B5" w:rsidRDefault="00ED4C3F">
      <w:pPr>
        <w:pStyle w:val="ListParagraph"/>
        <w:numPr>
          <w:ilvl w:val="0"/>
          <w:numId w:val="3"/>
        </w:numPr>
        <w:rPr>
          <w:rFonts w:cs="Times New Roman"/>
        </w:rPr>
      </w:pPr>
      <w:r w:rsidRPr="009759B5">
        <w:rPr>
          <w:rFonts w:cs="Times New Roman"/>
        </w:rPr>
        <w:t>Teacher</w:t>
      </w:r>
      <w:r w:rsidR="00005CE4" w:rsidRPr="009759B5">
        <w:rPr>
          <w:rFonts w:cs="Times New Roman"/>
        </w:rPr>
        <w:t xml:space="preserve"> Module</w:t>
      </w:r>
    </w:p>
    <w:p w:rsidR="00005CE4" w:rsidRPr="009759B5" w:rsidRDefault="006A37C1">
      <w:pPr>
        <w:pStyle w:val="ListParagraph"/>
        <w:numPr>
          <w:ilvl w:val="0"/>
          <w:numId w:val="3"/>
        </w:numPr>
        <w:rPr>
          <w:rFonts w:cs="Times New Roman"/>
        </w:rPr>
      </w:pPr>
      <w:r w:rsidRPr="009759B5">
        <w:rPr>
          <w:rFonts w:cs="Times New Roman"/>
        </w:rPr>
        <w:t>Admin</w:t>
      </w:r>
      <w:r w:rsidR="00005CE4" w:rsidRPr="009759B5">
        <w:rPr>
          <w:rFonts w:cs="Times New Roman"/>
        </w:rPr>
        <w:t xml:space="preserve"> Module</w:t>
      </w:r>
    </w:p>
    <w:p w:rsidR="00005CE4" w:rsidRPr="009759B5" w:rsidRDefault="006A37C1">
      <w:pPr>
        <w:pStyle w:val="ListParagraph"/>
        <w:numPr>
          <w:ilvl w:val="0"/>
          <w:numId w:val="3"/>
        </w:numPr>
        <w:rPr>
          <w:rFonts w:cs="Times New Roman"/>
        </w:rPr>
      </w:pPr>
      <w:r w:rsidRPr="009759B5">
        <w:rPr>
          <w:rFonts w:cs="Times New Roman"/>
        </w:rPr>
        <w:t>Message</w:t>
      </w:r>
      <w:r w:rsidR="00005CE4" w:rsidRPr="009759B5">
        <w:rPr>
          <w:rFonts w:cs="Times New Roman"/>
        </w:rPr>
        <w:t xml:space="preserve"> </w:t>
      </w:r>
      <w:r w:rsidR="00061251" w:rsidRPr="009759B5">
        <w:rPr>
          <w:rFonts w:cs="Times New Roman"/>
        </w:rPr>
        <w:t>Acknowledgement Module</w:t>
      </w:r>
    </w:p>
    <w:p w:rsidR="00005CE4" w:rsidRPr="009759B5" w:rsidRDefault="00005CE4">
      <w:pPr>
        <w:pStyle w:val="ListParagraph"/>
        <w:rPr>
          <w:rFonts w:cs="Times New Roman"/>
        </w:rPr>
      </w:pPr>
    </w:p>
    <w:p w:rsidR="009E7D83" w:rsidRPr="009759B5" w:rsidRDefault="009E7D83" w:rsidP="009E7D83">
      <w:pPr>
        <w:pStyle w:val="Heading"/>
        <w:ind w:left="990" w:hanging="360"/>
        <w:rPr>
          <w:rFonts w:ascii="Times New Roman" w:hAnsi="Times New Roman" w:cs="Times New Roman"/>
          <w:b/>
        </w:rPr>
      </w:pPr>
      <w:r w:rsidRPr="009759B5">
        <w:rPr>
          <w:rFonts w:ascii="Times New Roman" w:hAnsi="Times New Roman" w:cs="Times New Roman"/>
          <w:b/>
        </w:rPr>
        <w:t>3.1</w:t>
      </w:r>
      <w:r w:rsidR="00772652" w:rsidRPr="009759B5">
        <w:rPr>
          <w:rFonts w:ascii="Times New Roman" w:hAnsi="Times New Roman" w:cs="Times New Roman"/>
          <w:b/>
        </w:rPr>
        <w:t xml:space="preserve"> </w:t>
      </w:r>
      <w:r w:rsidR="00B00F1C" w:rsidRPr="009759B5">
        <w:rPr>
          <w:rFonts w:ascii="Times New Roman" w:hAnsi="Times New Roman" w:cs="Times New Roman"/>
          <w:b/>
        </w:rPr>
        <w:t>Student Module</w:t>
      </w:r>
    </w:p>
    <w:p w:rsidR="00005CE4" w:rsidRPr="009759B5" w:rsidRDefault="00ED4C3F">
      <w:pPr>
        <w:pStyle w:val="ListParagraph"/>
        <w:numPr>
          <w:ilvl w:val="0"/>
          <w:numId w:val="2"/>
        </w:numPr>
        <w:ind w:left="1418"/>
        <w:rPr>
          <w:rFonts w:cs="Times New Roman"/>
        </w:rPr>
      </w:pPr>
      <w:r w:rsidRPr="009759B5">
        <w:rPr>
          <w:rFonts w:cs="Times New Roman"/>
        </w:rPr>
        <w:t>Student</w:t>
      </w:r>
      <w:r w:rsidR="009E7D83" w:rsidRPr="009759B5">
        <w:rPr>
          <w:rFonts w:cs="Times New Roman"/>
        </w:rPr>
        <w:t xml:space="preserve"> can register and create </w:t>
      </w:r>
      <w:r w:rsidR="00061251" w:rsidRPr="009759B5">
        <w:rPr>
          <w:rFonts w:cs="Times New Roman"/>
        </w:rPr>
        <w:t>their</w:t>
      </w:r>
      <w:r w:rsidR="009E7D83" w:rsidRPr="009759B5">
        <w:rPr>
          <w:rFonts w:cs="Times New Roman"/>
        </w:rPr>
        <w:t xml:space="preserve"> account.</w:t>
      </w:r>
    </w:p>
    <w:p w:rsidR="009E7D83" w:rsidRPr="009759B5" w:rsidRDefault="009E7D83" w:rsidP="009E7D83">
      <w:pPr>
        <w:pStyle w:val="ListParagraph"/>
        <w:ind w:left="1418"/>
        <w:rPr>
          <w:rFonts w:cs="Times New Roman"/>
        </w:rPr>
      </w:pPr>
    </w:p>
    <w:p w:rsidR="00005CE4" w:rsidRPr="009759B5" w:rsidRDefault="00ED4C3F" w:rsidP="00A118F1">
      <w:pPr>
        <w:pStyle w:val="ListParagraph"/>
        <w:numPr>
          <w:ilvl w:val="0"/>
          <w:numId w:val="2"/>
        </w:numPr>
        <w:ind w:left="1418"/>
        <w:rPr>
          <w:rFonts w:cs="Times New Roman"/>
        </w:rPr>
      </w:pPr>
      <w:r w:rsidRPr="009759B5">
        <w:rPr>
          <w:rFonts w:cs="Times New Roman"/>
        </w:rPr>
        <w:t xml:space="preserve">Paperless School Management System </w:t>
      </w:r>
      <w:r w:rsidR="009E7D83" w:rsidRPr="009759B5">
        <w:rPr>
          <w:rFonts w:cs="Times New Roman"/>
        </w:rPr>
        <w:t>provides the function</w:t>
      </w:r>
      <w:r w:rsidR="00890EFE" w:rsidRPr="009759B5">
        <w:rPr>
          <w:rFonts w:cs="Times New Roman"/>
        </w:rPr>
        <w:t>alit</w:t>
      </w:r>
      <w:r w:rsidR="00F3299B" w:rsidRPr="009759B5">
        <w:rPr>
          <w:rFonts w:cs="Times New Roman"/>
        </w:rPr>
        <w:t>ies</w:t>
      </w:r>
      <w:r w:rsidR="009E7D83" w:rsidRPr="009759B5">
        <w:rPr>
          <w:rFonts w:cs="Times New Roman"/>
        </w:rPr>
        <w:t xml:space="preserve"> </w:t>
      </w:r>
      <w:r w:rsidR="00890EFE" w:rsidRPr="009759B5">
        <w:rPr>
          <w:rFonts w:cs="Times New Roman"/>
        </w:rPr>
        <w:t>like</w:t>
      </w:r>
      <w:r w:rsidR="009E7D83" w:rsidRPr="009759B5">
        <w:rPr>
          <w:rFonts w:cs="Times New Roman"/>
        </w:rPr>
        <w:t xml:space="preserve"> </w:t>
      </w:r>
      <w:r w:rsidR="00E20020" w:rsidRPr="009759B5">
        <w:rPr>
          <w:rFonts w:cs="Times New Roman"/>
        </w:rPr>
        <w:t xml:space="preserve">to </w:t>
      </w:r>
      <w:r w:rsidR="00F3299B" w:rsidRPr="009759B5">
        <w:rPr>
          <w:rFonts w:cs="Times New Roman"/>
        </w:rPr>
        <w:t>apply for</w:t>
      </w:r>
      <w:r w:rsidR="00E20020" w:rsidRPr="009759B5">
        <w:rPr>
          <w:rFonts w:cs="Times New Roman"/>
        </w:rPr>
        <w:t xml:space="preserve"> </w:t>
      </w:r>
      <w:r w:rsidR="00B00F1C" w:rsidRPr="009759B5">
        <w:rPr>
          <w:rFonts w:cs="Times New Roman"/>
        </w:rPr>
        <w:t>admission, get online study m</w:t>
      </w:r>
      <w:r w:rsidR="00890EFE" w:rsidRPr="009759B5">
        <w:rPr>
          <w:rFonts w:cs="Times New Roman"/>
        </w:rPr>
        <w:t>aterials etc.</w:t>
      </w:r>
    </w:p>
    <w:p w:rsidR="00005CE4" w:rsidRPr="009759B5" w:rsidRDefault="00005CE4">
      <w:pPr>
        <w:pStyle w:val="ListParagraph"/>
        <w:ind w:left="709"/>
        <w:rPr>
          <w:rFonts w:cs="Times New Roman"/>
        </w:rPr>
      </w:pPr>
    </w:p>
    <w:p w:rsidR="00005CE4" w:rsidRPr="009759B5" w:rsidRDefault="00772652">
      <w:pPr>
        <w:pStyle w:val="ListParagraph"/>
        <w:numPr>
          <w:ilvl w:val="0"/>
          <w:numId w:val="2"/>
        </w:numPr>
        <w:ind w:left="1418"/>
        <w:rPr>
          <w:rFonts w:cs="Times New Roman"/>
        </w:rPr>
      </w:pPr>
      <w:r w:rsidRPr="009759B5">
        <w:rPr>
          <w:rFonts w:cs="Times New Roman"/>
        </w:rPr>
        <w:t xml:space="preserve">The </w:t>
      </w:r>
      <w:r w:rsidR="00F3299B" w:rsidRPr="009759B5">
        <w:rPr>
          <w:rFonts w:cs="Times New Roman"/>
        </w:rPr>
        <w:t>S</w:t>
      </w:r>
      <w:r w:rsidR="00890EFE" w:rsidRPr="009759B5">
        <w:rPr>
          <w:rFonts w:cs="Times New Roman"/>
        </w:rPr>
        <w:t>tudents</w:t>
      </w:r>
      <w:r w:rsidRPr="009759B5">
        <w:rPr>
          <w:rFonts w:cs="Times New Roman"/>
        </w:rPr>
        <w:t xml:space="preserve"> </w:t>
      </w:r>
      <w:r w:rsidR="00F3299B" w:rsidRPr="009759B5">
        <w:rPr>
          <w:rFonts w:cs="Times New Roman"/>
        </w:rPr>
        <w:t>can</w:t>
      </w:r>
      <w:r w:rsidRPr="009759B5">
        <w:rPr>
          <w:rFonts w:cs="Times New Roman"/>
        </w:rPr>
        <w:t xml:space="preserve"> learn the technique how to use </w:t>
      </w:r>
      <w:r w:rsidR="00890EFE" w:rsidRPr="009759B5">
        <w:rPr>
          <w:rFonts w:cs="Times New Roman"/>
        </w:rPr>
        <w:t>Paperless School System</w:t>
      </w:r>
      <w:r w:rsidR="00005CE4" w:rsidRPr="009759B5">
        <w:rPr>
          <w:rFonts w:cs="Times New Roman"/>
        </w:rPr>
        <w:t>.</w:t>
      </w:r>
    </w:p>
    <w:p w:rsidR="00005CE4" w:rsidRPr="009759B5" w:rsidRDefault="00005CE4">
      <w:pPr>
        <w:pStyle w:val="ListParagraph"/>
        <w:ind w:left="709"/>
        <w:rPr>
          <w:rFonts w:cs="Times New Roman"/>
        </w:rPr>
      </w:pPr>
    </w:p>
    <w:p w:rsidR="00005CE4" w:rsidRPr="009759B5" w:rsidRDefault="00005CE4">
      <w:pPr>
        <w:pStyle w:val="ListParagraph"/>
        <w:numPr>
          <w:ilvl w:val="0"/>
          <w:numId w:val="2"/>
        </w:numPr>
        <w:ind w:left="1418"/>
        <w:rPr>
          <w:rFonts w:cs="Times New Roman"/>
        </w:rPr>
      </w:pPr>
      <w:r w:rsidRPr="009759B5">
        <w:rPr>
          <w:rFonts w:cs="Times New Roman"/>
        </w:rPr>
        <w:t>T</w:t>
      </w:r>
      <w:r w:rsidR="006C6F39" w:rsidRPr="009759B5">
        <w:rPr>
          <w:rFonts w:cs="Times New Roman"/>
        </w:rPr>
        <w:t>he</w:t>
      </w:r>
      <w:r w:rsidR="00772652" w:rsidRPr="009759B5">
        <w:rPr>
          <w:rFonts w:cs="Times New Roman"/>
        </w:rPr>
        <w:t xml:space="preserve"> </w:t>
      </w:r>
      <w:r w:rsidR="000F5FD8" w:rsidRPr="009759B5">
        <w:rPr>
          <w:rFonts w:cs="Times New Roman"/>
        </w:rPr>
        <w:t>Students</w:t>
      </w:r>
      <w:r w:rsidR="00772652" w:rsidRPr="009759B5">
        <w:rPr>
          <w:rFonts w:cs="Times New Roman"/>
        </w:rPr>
        <w:t xml:space="preserve"> </w:t>
      </w:r>
      <w:r w:rsidR="00F3299B" w:rsidRPr="009759B5">
        <w:rPr>
          <w:rFonts w:cs="Times New Roman"/>
        </w:rPr>
        <w:t>can</w:t>
      </w:r>
      <w:r w:rsidR="00772652" w:rsidRPr="009759B5">
        <w:rPr>
          <w:rFonts w:cs="Times New Roman"/>
        </w:rPr>
        <w:t xml:space="preserve"> </w:t>
      </w:r>
      <w:r w:rsidR="000F5FD8" w:rsidRPr="009759B5">
        <w:rPr>
          <w:rFonts w:cs="Times New Roman"/>
        </w:rPr>
        <w:t>find</w:t>
      </w:r>
      <w:r w:rsidR="006155E4" w:rsidRPr="009759B5">
        <w:rPr>
          <w:rFonts w:cs="Times New Roman"/>
        </w:rPr>
        <w:t xml:space="preserve"> the </w:t>
      </w:r>
      <w:r w:rsidR="00061251" w:rsidRPr="009759B5">
        <w:rPr>
          <w:rFonts w:cs="Times New Roman"/>
        </w:rPr>
        <w:t>progress card, Attendance report etc.</w:t>
      </w:r>
    </w:p>
    <w:p w:rsidR="00005CE4" w:rsidRPr="009759B5" w:rsidRDefault="00005CE4">
      <w:pPr>
        <w:pStyle w:val="ListParagraph"/>
        <w:ind w:left="709"/>
        <w:rPr>
          <w:rFonts w:cs="Times New Roman"/>
        </w:rPr>
      </w:pPr>
    </w:p>
    <w:p w:rsidR="00005CE4" w:rsidRPr="009759B5" w:rsidRDefault="00772652" w:rsidP="009759B5">
      <w:pPr>
        <w:pStyle w:val="ListParagraph"/>
        <w:numPr>
          <w:ilvl w:val="0"/>
          <w:numId w:val="2"/>
        </w:numPr>
        <w:ind w:left="1418"/>
        <w:rPr>
          <w:rFonts w:cs="Times New Roman"/>
        </w:rPr>
      </w:pPr>
      <w:r w:rsidRPr="009759B5">
        <w:rPr>
          <w:rFonts w:cs="Times New Roman"/>
        </w:rPr>
        <w:t>Providing “</w:t>
      </w:r>
      <w:r w:rsidR="00D869F2" w:rsidRPr="009759B5">
        <w:rPr>
          <w:rFonts w:cs="Times New Roman"/>
        </w:rPr>
        <w:t>FAQ</w:t>
      </w:r>
      <w:r w:rsidRPr="009759B5">
        <w:rPr>
          <w:rFonts w:cs="Times New Roman"/>
        </w:rPr>
        <w:t>”</w:t>
      </w:r>
      <w:r w:rsidR="00D67865" w:rsidRPr="009759B5">
        <w:rPr>
          <w:rFonts w:cs="Times New Roman"/>
        </w:rPr>
        <w:t xml:space="preserve"> in case of</w:t>
      </w:r>
      <w:r w:rsidR="00D869F2" w:rsidRPr="009759B5">
        <w:rPr>
          <w:rFonts w:cs="Times New Roman"/>
        </w:rPr>
        <w:t xml:space="preserve"> any Queries</w:t>
      </w:r>
    </w:p>
    <w:p w:rsidR="00005CE4" w:rsidRPr="009759B5" w:rsidRDefault="007868F9" w:rsidP="00FA7A27">
      <w:pPr>
        <w:pStyle w:val="Heading"/>
        <w:numPr>
          <w:ilvl w:val="1"/>
          <w:numId w:val="9"/>
        </w:numPr>
        <w:rPr>
          <w:rFonts w:ascii="Times New Roman" w:hAnsi="Times New Roman" w:cs="Times New Roman"/>
          <w:b/>
        </w:rPr>
      </w:pPr>
      <w:r w:rsidRPr="009759B5">
        <w:rPr>
          <w:rFonts w:ascii="Times New Roman" w:hAnsi="Times New Roman" w:cs="Times New Roman"/>
          <w:b/>
        </w:rPr>
        <w:lastRenderedPageBreak/>
        <w:t xml:space="preserve"> </w:t>
      </w:r>
      <w:r w:rsidR="002F6330" w:rsidRPr="009759B5">
        <w:rPr>
          <w:rFonts w:ascii="Times New Roman" w:hAnsi="Times New Roman" w:cs="Times New Roman"/>
          <w:b/>
        </w:rPr>
        <w:t>Teacher</w:t>
      </w:r>
      <w:r w:rsidR="00005CE4" w:rsidRPr="009759B5">
        <w:rPr>
          <w:rFonts w:ascii="Times New Roman" w:hAnsi="Times New Roman" w:cs="Times New Roman"/>
          <w:b/>
        </w:rPr>
        <w:t xml:space="preserve"> Module</w:t>
      </w:r>
    </w:p>
    <w:p w:rsidR="00F3299B" w:rsidRPr="009759B5" w:rsidRDefault="00F3299B" w:rsidP="00F3299B">
      <w:pPr>
        <w:pStyle w:val="ListParagraph"/>
        <w:ind w:left="1418"/>
        <w:rPr>
          <w:rFonts w:cs="Times New Roman"/>
        </w:rPr>
      </w:pPr>
    </w:p>
    <w:p w:rsidR="009E7D83" w:rsidRPr="009759B5" w:rsidRDefault="007B310F" w:rsidP="009E7D83">
      <w:pPr>
        <w:pStyle w:val="ListParagraph"/>
        <w:numPr>
          <w:ilvl w:val="0"/>
          <w:numId w:val="2"/>
        </w:numPr>
        <w:ind w:left="1418"/>
        <w:rPr>
          <w:rFonts w:cs="Times New Roman"/>
        </w:rPr>
      </w:pPr>
      <w:r w:rsidRPr="009759B5">
        <w:rPr>
          <w:rFonts w:cs="Times New Roman"/>
        </w:rPr>
        <w:t xml:space="preserve">Paperless School Management System </w:t>
      </w:r>
      <w:r w:rsidR="00005CE4" w:rsidRPr="009759B5">
        <w:rPr>
          <w:rFonts w:cs="Times New Roman"/>
        </w:rPr>
        <w:t>provides t</w:t>
      </w:r>
      <w:r w:rsidR="00772652" w:rsidRPr="009759B5">
        <w:rPr>
          <w:rFonts w:cs="Times New Roman"/>
        </w:rPr>
        <w:t>he function</w:t>
      </w:r>
      <w:r w:rsidR="00B00F1C" w:rsidRPr="009759B5">
        <w:rPr>
          <w:rFonts w:cs="Times New Roman"/>
        </w:rPr>
        <w:t>ality</w:t>
      </w:r>
      <w:r w:rsidR="00772652" w:rsidRPr="009759B5">
        <w:rPr>
          <w:rFonts w:cs="Times New Roman"/>
        </w:rPr>
        <w:t xml:space="preserve"> which allows </w:t>
      </w:r>
      <w:r w:rsidRPr="009759B5">
        <w:rPr>
          <w:rFonts w:cs="Times New Roman"/>
        </w:rPr>
        <w:t>Teachers</w:t>
      </w:r>
      <w:r w:rsidR="00772652" w:rsidRPr="009759B5">
        <w:rPr>
          <w:rFonts w:cs="Times New Roman"/>
        </w:rPr>
        <w:t xml:space="preserve"> to </w:t>
      </w:r>
      <w:r w:rsidR="003941B6" w:rsidRPr="009759B5">
        <w:rPr>
          <w:rFonts w:cs="Times New Roman"/>
        </w:rPr>
        <w:t xml:space="preserve">provide all study </w:t>
      </w:r>
      <w:proofErr w:type="gramStart"/>
      <w:r w:rsidR="003941B6" w:rsidRPr="009759B5">
        <w:rPr>
          <w:rFonts w:cs="Times New Roman"/>
        </w:rPr>
        <w:t>material</w:t>
      </w:r>
      <w:r w:rsidR="00B00F1C" w:rsidRPr="009759B5">
        <w:rPr>
          <w:rFonts w:cs="Times New Roman"/>
        </w:rPr>
        <w:t xml:space="preserve">s </w:t>
      </w:r>
      <w:r w:rsidR="003941B6" w:rsidRPr="009759B5">
        <w:rPr>
          <w:rFonts w:cs="Times New Roman"/>
        </w:rPr>
        <w:t xml:space="preserve"> according</w:t>
      </w:r>
      <w:proofErr w:type="gramEnd"/>
      <w:r w:rsidR="003941B6" w:rsidRPr="009759B5">
        <w:rPr>
          <w:rFonts w:cs="Times New Roman"/>
        </w:rPr>
        <w:t xml:space="preserve"> to </w:t>
      </w:r>
      <w:r w:rsidR="00A320E5" w:rsidRPr="009759B5">
        <w:rPr>
          <w:rFonts w:cs="Times New Roman"/>
        </w:rPr>
        <w:t xml:space="preserve">student </w:t>
      </w:r>
      <w:r w:rsidR="00B00F1C" w:rsidRPr="009759B5">
        <w:rPr>
          <w:rFonts w:cs="Times New Roman"/>
        </w:rPr>
        <w:t>s</w:t>
      </w:r>
      <w:r w:rsidR="00A320E5" w:rsidRPr="009759B5">
        <w:rPr>
          <w:rFonts w:cs="Times New Roman"/>
        </w:rPr>
        <w:t>tandard</w:t>
      </w:r>
      <w:r w:rsidR="008E234F" w:rsidRPr="009759B5">
        <w:rPr>
          <w:rFonts w:cs="Times New Roman"/>
        </w:rPr>
        <w:t>s</w:t>
      </w:r>
      <w:r w:rsidR="00005CE4" w:rsidRPr="009759B5">
        <w:rPr>
          <w:rFonts w:cs="Times New Roman"/>
        </w:rPr>
        <w:t>.</w:t>
      </w:r>
    </w:p>
    <w:p w:rsidR="00005CE4" w:rsidRPr="009759B5" w:rsidRDefault="00005CE4">
      <w:pPr>
        <w:pStyle w:val="ListParagraph"/>
        <w:ind w:left="709"/>
        <w:rPr>
          <w:rFonts w:cs="Times New Roman"/>
        </w:rPr>
      </w:pPr>
    </w:p>
    <w:p w:rsidR="00772652" w:rsidRPr="009759B5" w:rsidRDefault="00B00F1C" w:rsidP="00772652">
      <w:pPr>
        <w:pStyle w:val="ListParagraph"/>
        <w:numPr>
          <w:ilvl w:val="0"/>
          <w:numId w:val="2"/>
        </w:numPr>
        <w:ind w:left="1418"/>
        <w:rPr>
          <w:rFonts w:cs="Times New Roman"/>
        </w:rPr>
      </w:pPr>
      <w:r w:rsidRPr="009759B5">
        <w:rPr>
          <w:rFonts w:cs="Times New Roman"/>
        </w:rPr>
        <w:t>M</w:t>
      </w:r>
      <w:r w:rsidR="003941B6" w:rsidRPr="009759B5">
        <w:rPr>
          <w:rFonts w:cs="Times New Roman"/>
        </w:rPr>
        <w:t>aintain</w:t>
      </w:r>
      <w:r w:rsidRPr="009759B5">
        <w:rPr>
          <w:rFonts w:cs="Times New Roman"/>
        </w:rPr>
        <w:t xml:space="preserve"> </w:t>
      </w:r>
      <w:r w:rsidR="003941B6" w:rsidRPr="009759B5">
        <w:rPr>
          <w:rFonts w:cs="Times New Roman"/>
        </w:rPr>
        <w:t>all attendance and Progress of students</w:t>
      </w:r>
      <w:r w:rsidR="00772652" w:rsidRPr="009759B5">
        <w:rPr>
          <w:rFonts w:cs="Times New Roman"/>
        </w:rPr>
        <w:t>.</w:t>
      </w:r>
    </w:p>
    <w:p w:rsidR="00772652" w:rsidRPr="009759B5" w:rsidRDefault="00772652" w:rsidP="00772652">
      <w:pPr>
        <w:pStyle w:val="ListParagraph"/>
        <w:rPr>
          <w:rFonts w:cs="Times New Roman"/>
        </w:rPr>
      </w:pPr>
    </w:p>
    <w:p w:rsidR="00D00D62" w:rsidRPr="009759B5" w:rsidRDefault="00772652" w:rsidP="00D00D62">
      <w:pPr>
        <w:pStyle w:val="ListParagraph"/>
        <w:numPr>
          <w:ilvl w:val="0"/>
          <w:numId w:val="2"/>
        </w:numPr>
        <w:ind w:left="1418"/>
        <w:rPr>
          <w:rFonts w:cs="Times New Roman"/>
        </w:rPr>
      </w:pPr>
      <w:r w:rsidRPr="009759B5">
        <w:rPr>
          <w:rFonts w:cs="Times New Roman"/>
        </w:rPr>
        <w:t xml:space="preserve"> </w:t>
      </w:r>
      <w:r w:rsidR="000A2EE6" w:rsidRPr="009759B5">
        <w:rPr>
          <w:rFonts w:cs="Times New Roman"/>
        </w:rPr>
        <w:t>Send</w:t>
      </w:r>
      <w:r w:rsidRPr="009759B5">
        <w:rPr>
          <w:rFonts w:cs="Times New Roman"/>
        </w:rPr>
        <w:t xml:space="preserve"> </w:t>
      </w:r>
      <w:r w:rsidR="000A2EE6" w:rsidRPr="009759B5">
        <w:rPr>
          <w:rFonts w:cs="Times New Roman"/>
        </w:rPr>
        <w:t>m</w:t>
      </w:r>
      <w:r w:rsidR="00B00F1C" w:rsidRPr="009759B5">
        <w:rPr>
          <w:rFonts w:cs="Times New Roman"/>
        </w:rPr>
        <w:t>e</w:t>
      </w:r>
      <w:r w:rsidR="00245B5E" w:rsidRPr="009759B5">
        <w:rPr>
          <w:rFonts w:cs="Times New Roman"/>
        </w:rPr>
        <w:t>ssage</w:t>
      </w:r>
      <w:r w:rsidR="00B00F1C" w:rsidRPr="009759B5">
        <w:rPr>
          <w:rFonts w:cs="Times New Roman"/>
        </w:rPr>
        <w:t>s</w:t>
      </w:r>
      <w:r w:rsidR="000A2EE6" w:rsidRPr="009759B5">
        <w:rPr>
          <w:rFonts w:cs="Times New Roman"/>
        </w:rPr>
        <w:t xml:space="preserve"> or </w:t>
      </w:r>
      <w:r w:rsidR="00B00F1C" w:rsidRPr="009759B5">
        <w:rPr>
          <w:rFonts w:cs="Times New Roman"/>
        </w:rPr>
        <w:t>email to</w:t>
      </w:r>
      <w:r w:rsidR="000A2EE6" w:rsidRPr="009759B5">
        <w:rPr>
          <w:rFonts w:cs="Times New Roman"/>
        </w:rPr>
        <w:t xml:space="preserve"> the parents</w:t>
      </w:r>
      <w:r w:rsidR="00D00D62" w:rsidRPr="009759B5">
        <w:rPr>
          <w:rFonts w:cs="Times New Roman"/>
        </w:rPr>
        <w:t>.</w:t>
      </w:r>
    </w:p>
    <w:p w:rsidR="00772652" w:rsidRPr="009759B5" w:rsidRDefault="00772652" w:rsidP="00D00D62">
      <w:pPr>
        <w:pStyle w:val="ListParagraph"/>
        <w:ind w:left="1418"/>
        <w:rPr>
          <w:rFonts w:cs="Times New Roman"/>
        </w:rPr>
      </w:pPr>
    </w:p>
    <w:p w:rsidR="00772652" w:rsidRPr="009759B5" w:rsidRDefault="00772652" w:rsidP="00772652">
      <w:pPr>
        <w:pStyle w:val="ListParagraph"/>
        <w:ind w:left="1418"/>
        <w:rPr>
          <w:rFonts w:cs="Times New Roman"/>
        </w:rPr>
      </w:pPr>
    </w:p>
    <w:p w:rsidR="00005CE4" w:rsidRPr="009759B5" w:rsidRDefault="00005CE4">
      <w:pPr>
        <w:pStyle w:val="ListParagraph"/>
        <w:ind w:left="709"/>
        <w:rPr>
          <w:rFonts w:cs="Times New Roman"/>
        </w:rPr>
      </w:pPr>
    </w:p>
    <w:p w:rsidR="009E7D83" w:rsidRPr="009759B5" w:rsidRDefault="009E7D83" w:rsidP="009E7D83">
      <w:pPr>
        <w:pStyle w:val="Heading"/>
        <w:ind w:left="990" w:hanging="360"/>
        <w:rPr>
          <w:rFonts w:ascii="Times New Roman" w:hAnsi="Times New Roman" w:cs="Times New Roman"/>
          <w:b/>
        </w:rPr>
      </w:pPr>
      <w:r w:rsidRPr="009759B5">
        <w:rPr>
          <w:rFonts w:ascii="Times New Roman" w:hAnsi="Times New Roman" w:cs="Times New Roman"/>
          <w:b/>
        </w:rPr>
        <w:t>3.3</w:t>
      </w:r>
      <w:r w:rsidR="00005CE4" w:rsidRPr="009759B5">
        <w:rPr>
          <w:rFonts w:ascii="Times New Roman" w:hAnsi="Times New Roman" w:cs="Times New Roman"/>
          <w:b/>
        </w:rPr>
        <w:t xml:space="preserve"> </w:t>
      </w:r>
      <w:r w:rsidR="00772652" w:rsidRPr="009759B5">
        <w:rPr>
          <w:rFonts w:ascii="Times New Roman" w:hAnsi="Times New Roman" w:cs="Times New Roman"/>
          <w:b/>
        </w:rPr>
        <w:t>Admin</w:t>
      </w:r>
      <w:r w:rsidR="00005CE4" w:rsidRPr="009759B5">
        <w:rPr>
          <w:rFonts w:ascii="Times New Roman" w:hAnsi="Times New Roman" w:cs="Times New Roman"/>
          <w:b/>
        </w:rPr>
        <w:t xml:space="preserve"> Module</w:t>
      </w:r>
    </w:p>
    <w:p w:rsidR="009E7D83" w:rsidRPr="009759B5" w:rsidRDefault="009E7D83" w:rsidP="009E7D83">
      <w:pPr>
        <w:pStyle w:val="ListParagraph"/>
        <w:ind w:left="1418"/>
        <w:rPr>
          <w:rFonts w:cs="Times New Roman"/>
        </w:rPr>
      </w:pPr>
    </w:p>
    <w:p w:rsidR="00005CE4" w:rsidRPr="009759B5" w:rsidRDefault="001833AF" w:rsidP="00772652">
      <w:pPr>
        <w:pStyle w:val="ListParagraph"/>
        <w:numPr>
          <w:ilvl w:val="0"/>
          <w:numId w:val="2"/>
        </w:numPr>
        <w:ind w:left="1418"/>
        <w:rPr>
          <w:rFonts w:cs="Times New Roman"/>
        </w:rPr>
      </w:pPr>
      <w:r w:rsidRPr="009759B5">
        <w:rPr>
          <w:rFonts w:cs="Times New Roman"/>
        </w:rPr>
        <w:t xml:space="preserve">Paperless School Management System </w:t>
      </w:r>
      <w:r w:rsidR="00772652" w:rsidRPr="009759B5">
        <w:rPr>
          <w:rFonts w:cs="Times New Roman"/>
        </w:rPr>
        <w:t>should provide all function</w:t>
      </w:r>
      <w:r w:rsidR="00B00F1C" w:rsidRPr="009759B5">
        <w:rPr>
          <w:rFonts w:cs="Times New Roman"/>
        </w:rPr>
        <w:t>ality</w:t>
      </w:r>
      <w:r w:rsidR="00772652" w:rsidRPr="009759B5">
        <w:rPr>
          <w:rFonts w:cs="Times New Roman"/>
        </w:rPr>
        <w:t xml:space="preserve"> to admin how to handle the System.</w:t>
      </w:r>
    </w:p>
    <w:p w:rsidR="009E7D83" w:rsidRPr="009759B5" w:rsidRDefault="009E7D83" w:rsidP="009E7D83">
      <w:pPr>
        <w:pStyle w:val="ListParagraph"/>
        <w:rPr>
          <w:rFonts w:cs="Times New Roman"/>
        </w:rPr>
      </w:pPr>
    </w:p>
    <w:p w:rsidR="00F3299B" w:rsidRPr="009759B5" w:rsidRDefault="00F3299B" w:rsidP="00F3299B">
      <w:pPr>
        <w:pStyle w:val="ListParagraph"/>
        <w:numPr>
          <w:ilvl w:val="0"/>
          <w:numId w:val="2"/>
        </w:numPr>
        <w:ind w:left="1418"/>
        <w:rPr>
          <w:rFonts w:cs="Times New Roman"/>
        </w:rPr>
      </w:pPr>
      <w:r w:rsidRPr="009759B5">
        <w:rPr>
          <w:rFonts w:cs="Times New Roman"/>
        </w:rPr>
        <w:t>Admin has controls of all the functionalities of Student and Teacher module.</w:t>
      </w:r>
    </w:p>
    <w:p w:rsidR="00F3299B" w:rsidRPr="009759B5" w:rsidRDefault="00F3299B" w:rsidP="009E7D83">
      <w:pPr>
        <w:pStyle w:val="ListParagraph"/>
        <w:rPr>
          <w:rFonts w:cs="Times New Roman"/>
        </w:rPr>
      </w:pPr>
    </w:p>
    <w:p w:rsidR="00772652" w:rsidRPr="009759B5" w:rsidRDefault="00A67F67" w:rsidP="00772652">
      <w:pPr>
        <w:pStyle w:val="ListParagraph"/>
        <w:numPr>
          <w:ilvl w:val="0"/>
          <w:numId w:val="2"/>
        </w:numPr>
        <w:ind w:left="1418"/>
        <w:rPr>
          <w:rFonts w:cs="Times New Roman"/>
        </w:rPr>
      </w:pPr>
      <w:r w:rsidRPr="009759B5">
        <w:rPr>
          <w:rFonts w:cs="Times New Roman"/>
        </w:rPr>
        <w:t xml:space="preserve">Admin </w:t>
      </w:r>
      <w:r w:rsidR="00F3299B" w:rsidRPr="009759B5">
        <w:rPr>
          <w:rFonts w:cs="Times New Roman"/>
        </w:rPr>
        <w:t>will</w:t>
      </w:r>
      <w:r w:rsidRPr="009759B5">
        <w:rPr>
          <w:rFonts w:cs="Times New Roman"/>
        </w:rPr>
        <w:t xml:space="preserve"> confirm the admission of students</w:t>
      </w:r>
      <w:r w:rsidR="00772652" w:rsidRPr="009759B5">
        <w:rPr>
          <w:rFonts w:cs="Times New Roman"/>
        </w:rPr>
        <w:t>.</w:t>
      </w:r>
    </w:p>
    <w:p w:rsidR="00A67F67" w:rsidRPr="009759B5" w:rsidRDefault="00A67F67" w:rsidP="00A67F67">
      <w:pPr>
        <w:pStyle w:val="ListParagraph"/>
        <w:rPr>
          <w:rFonts w:cs="Times New Roman"/>
        </w:rPr>
      </w:pPr>
    </w:p>
    <w:p w:rsidR="00A67F67" w:rsidRPr="009759B5" w:rsidRDefault="00A67F67" w:rsidP="00772652">
      <w:pPr>
        <w:pStyle w:val="ListParagraph"/>
        <w:numPr>
          <w:ilvl w:val="0"/>
          <w:numId w:val="2"/>
        </w:numPr>
        <w:ind w:left="1418"/>
        <w:rPr>
          <w:rFonts w:cs="Times New Roman"/>
        </w:rPr>
      </w:pPr>
      <w:r w:rsidRPr="009759B5">
        <w:rPr>
          <w:rFonts w:cs="Times New Roman"/>
        </w:rPr>
        <w:t>Admin</w:t>
      </w:r>
      <w:r w:rsidR="00F3299B" w:rsidRPr="009759B5">
        <w:rPr>
          <w:rFonts w:cs="Times New Roman"/>
        </w:rPr>
        <w:t xml:space="preserve"> will register the Teacher and grant them class</w:t>
      </w:r>
      <w:r w:rsidRPr="009759B5">
        <w:rPr>
          <w:rFonts w:cs="Times New Roman"/>
        </w:rPr>
        <w:t>.</w:t>
      </w:r>
    </w:p>
    <w:p w:rsidR="00844676" w:rsidRPr="009759B5" w:rsidRDefault="00844676" w:rsidP="00844676">
      <w:pPr>
        <w:pStyle w:val="ListParagraph"/>
        <w:rPr>
          <w:rFonts w:cs="Times New Roman"/>
        </w:rPr>
      </w:pPr>
    </w:p>
    <w:p w:rsidR="00844676" w:rsidRPr="009759B5" w:rsidRDefault="00844676" w:rsidP="00844676">
      <w:pPr>
        <w:pStyle w:val="ListParagraph"/>
        <w:ind w:left="1418"/>
        <w:rPr>
          <w:rFonts w:cs="Times New Roman"/>
        </w:rPr>
      </w:pPr>
    </w:p>
    <w:p w:rsidR="00005CE4" w:rsidRPr="009759B5" w:rsidRDefault="00656BBB">
      <w:pPr>
        <w:pStyle w:val="Heading"/>
        <w:ind w:left="990" w:hanging="360"/>
        <w:rPr>
          <w:rFonts w:ascii="Times New Roman" w:hAnsi="Times New Roman" w:cs="Times New Roman"/>
          <w:b/>
        </w:rPr>
      </w:pPr>
      <w:r w:rsidRPr="009759B5">
        <w:rPr>
          <w:rFonts w:ascii="Times New Roman" w:hAnsi="Times New Roman" w:cs="Times New Roman"/>
          <w:b/>
        </w:rPr>
        <w:t>3.4</w:t>
      </w:r>
      <w:r w:rsidR="00772652" w:rsidRPr="009759B5">
        <w:rPr>
          <w:rFonts w:ascii="Times New Roman" w:hAnsi="Times New Roman" w:cs="Times New Roman"/>
          <w:b/>
        </w:rPr>
        <w:t xml:space="preserve"> Message Acknowledgement</w:t>
      </w:r>
      <w:r w:rsidR="00005CE4" w:rsidRPr="009759B5">
        <w:rPr>
          <w:rFonts w:ascii="Times New Roman" w:hAnsi="Times New Roman" w:cs="Times New Roman"/>
          <w:b/>
        </w:rPr>
        <w:t xml:space="preserve"> Module</w:t>
      </w:r>
    </w:p>
    <w:p w:rsidR="00005CE4" w:rsidRPr="009759B5" w:rsidRDefault="00772652" w:rsidP="00656BBB">
      <w:pPr>
        <w:pStyle w:val="ListParagraph"/>
        <w:numPr>
          <w:ilvl w:val="0"/>
          <w:numId w:val="2"/>
        </w:numPr>
        <w:ind w:left="1418"/>
        <w:rPr>
          <w:rFonts w:cs="Times New Roman"/>
        </w:rPr>
      </w:pPr>
      <w:r w:rsidRPr="009759B5">
        <w:rPr>
          <w:rFonts w:cs="Times New Roman"/>
        </w:rPr>
        <w:t xml:space="preserve">Message Acknowledge Module </w:t>
      </w:r>
      <w:r w:rsidR="00694F3D" w:rsidRPr="009759B5">
        <w:rPr>
          <w:rFonts w:cs="Times New Roman"/>
        </w:rPr>
        <w:t>has made the communication better and reduce the gap between parents and teachers</w:t>
      </w:r>
    </w:p>
    <w:p w:rsidR="00005CE4" w:rsidRPr="009759B5" w:rsidRDefault="00005CE4" w:rsidP="00772652">
      <w:pPr>
        <w:pStyle w:val="ListParagraph"/>
        <w:rPr>
          <w:rFonts w:cs="Times New Roman"/>
        </w:rPr>
      </w:pPr>
    </w:p>
    <w:p w:rsidR="00005CE4" w:rsidRPr="009759B5" w:rsidRDefault="00005CE4">
      <w:pPr>
        <w:pStyle w:val="Heading1"/>
        <w:ind w:left="0" w:firstLine="0"/>
        <w:rPr>
          <w:rFonts w:ascii="Times New Roman" w:hAnsi="Times New Roman" w:cs="Times New Roman"/>
        </w:rPr>
      </w:pPr>
      <w:r w:rsidRPr="009759B5">
        <w:rPr>
          <w:rFonts w:ascii="Times New Roman" w:hAnsi="Times New Roman" w:cs="Times New Roman"/>
        </w:rPr>
        <w:t xml:space="preserve">4. Non-functional Requirements </w:t>
      </w:r>
    </w:p>
    <w:p w:rsidR="00005CE4" w:rsidRPr="009759B5" w:rsidRDefault="00005CE4">
      <w:pPr>
        <w:pStyle w:val="BodyText"/>
        <w:numPr>
          <w:ilvl w:val="0"/>
          <w:numId w:val="7"/>
        </w:numPr>
        <w:rPr>
          <w:rFonts w:cs="Times New Roman"/>
        </w:rPr>
      </w:pPr>
      <w:r w:rsidRPr="009759B5">
        <w:rPr>
          <w:rFonts w:cs="Times New Roman"/>
        </w:rPr>
        <w:t>The website should use professional design, look and feel and color scheme.</w:t>
      </w:r>
    </w:p>
    <w:p w:rsidR="00005CE4" w:rsidRPr="009759B5" w:rsidRDefault="00005CE4">
      <w:pPr>
        <w:pStyle w:val="BodyText"/>
        <w:numPr>
          <w:ilvl w:val="0"/>
          <w:numId w:val="7"/>
        </w:numPr>
        <w:rPr>
          <w:rFonts w:cs="Times New Roman"/>
        </w:rPr>
      </w:pPr>
      <w:r w:rsidRPr="009759B5">
        <w:rPr>
          <w:rFonts w:cs="Times New Roman"/>
        </w:rPr>
        <w:t>Users will have no limitations for accessing the application through Internet. The portal being an internet application, it is difficult specify exact number of visitor or users. Hence we will target the system to support between</w:t>
      </w:r>
      <w:r w:rsidR="0017522E" w:rsidRPr="009759B5">
        <w:rPr>
          <w:rFonts w:cs="Times New Roman"/>
        </w:rPr>
        <w:t xml:space="preserve"> </w:t>
      </w:r>
      <w:r w:rsidR="00656BBB" w:rsidRPr="009759B5">
        <w:rPr>
          <w:rFonts w:cs="Times New Roman"/>
        </w:rPr>
        <w:t>5 and</w:t>
      </w:r>
      <w:r w:rsidRPr="009759B5">
        <w:rPr>
          <w:rFonts w:cs="Times New Roman"/>
        </w:rPr>
        <w:t xml:space="preserve"> 10 million users on launch of phase 1. </w:t>
      </w:r>
    </w:p>
    <w:p w:rsidR="00005CE4" w:rsidRPr="009759B5" w:rsidRDefault="00005CE4">
      <w:pPr>
        <w:pStyle w:val="BodyText"/>
        <w:numPr>
          <w:ilvl w:val="0"/>
          <w:numId w:val="7"/>
        </w:numPr>
        <w:rPr>
          <w:rFonts w:cs="Times New Roman"/>
        </w:rPr>
      </w:pPr>
      <w:r w:rsidRPr="009759B5">
        <w:rPr>
          <w:rFonts w:cs="Times New Roman"/>
        </w:rPr>
        <w:t>Being a public website, the site must follow general usability guidelines for menus, navigation, colors, links and other actions provided on the screens.</w:t>
      </w:r>
    </w:p>
    <w:p w:rsidR="009759B5" w:rsidRPr="009759B5" w:rsidRDefault="00005CE4" w:rsidP="009759B5">
      <w:pPr>
        <w:pStyle w:val="BodyText"/>
        <w:numPr>
          <w:ilvl w:val="0"/>
          <w:numId w:val="7"/>
        </w:numPr>
        <w:rPr>
          <w:rFonts w:cs="Times New Roman"/>
        </w:rPr>
      </w:pPr>
      <w:r w:rsidRPr="009759B5">
        <w:rPr>
          <w:rFonts w:cs="Times New Roman"/>
        </w:rPr>
        <w:t>The system should be designed in such a manner that user will be able to complete tasks in minimum number of steps.</w:t>
      </w:r>
    </w:p>
    <w:p w:rsidR="009759B5" w:rsidRPr="009759B5" w:rsidRDefault="009759B5" w:rsidP="009759B5"/>
    <w:p w:rsidR="00005CE4" w:rsidRPr="009759B5" w:rsidRDefault="009759B5" w:rsidP="009759B5">
      <w:pPr>
        <w:tabs>
          <w:tab w:val="left" w:pos="2355"/>
        </w:tabs>
      </w:pPr>
      <w:r>
        <w:tab/>
      </w:r>
    </w:p>
    <w:sectPr w:rsidR="00005CE4" w:rsidRPr="009759B5" w:rsidSect="00510F5F">
      <w:type w:val="continuous"/>
      <w:pgSz w:w="12240" w:h="15840"/>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AC01A09"/>
    <w:multiLevelType w:val="hybridMultilevel"/>
    <w:tmpl w:val="26AE6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7C7B0C"/>
    <w:multiLevelType w:val="multilevel"/>
    <w:tmpl w:val="A190A5FC"/>
    <w:lvl w:ilvl="0">
      <w:start w:val="3"/>
      <w:numFmt w:val="decimal"/>
      <w:lvlText w:val="%1"/>
      <w:lvlJc w:val="left"/>
      <w:pPr>
        <w:ind w:left="400" w:hanging="400"/>
      </w:pPr>
      <w:rPr>
        <w:rFonts w:hint="default"/>
      </w:rPr>
    </w:lvl>
    <w:lvl w:ilvl="1">
      <w:start w:val="2"/>
      <w:numFmt w:val="decimal"/>
      <w:lvlText w:val="%1.%2"/>
      <w:lvlJc w:val="left"/>
      <w:pPr>
        <w:ind w:left="1030" w:hanging="40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000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0766B0"/>
    <w:rsid w:val="00005CE4"/>
    <w:rsid w:val="00057A13"/>
    <w:rsid w:val="00061251"/>
    <w:rsid w:val="000766B0"/>
    <w:rsid w:val="000A2EE6"/>
    <w:rsid w:val="000E6E7C"/>
    <w:rsid w:val="000F5FD8"/>
    <w:rsid w:val="00103EBD"/>
    <w:rsid w:val="00115636"/>
    <w:rsid w:val="00131E32"/>
    <w:rsid w:val="00144020"/>
    <w:rsid w:val="0017522E"/>
    <w:rsid w:val="00183152"/>
    <w:rsid w:val="001833AF"/>
    <w:rsid w:val="0019032B"/>
    <w:rsid w:val="001951F3"/>
    <w:rsid w:val="001B7DCE"/>
    <w:rsid w:val="001D3716"/>
    <w:rsid w:val="00245B5E"/>
    <w:rsid w:val="00257A5C"/>
    <w:rsid w:val="00267887"/>
    <w:rsid w:val="00283750"/>
    <w:rsid w:val="002A654C"/>
    <w:rsid w:val="002A6CEA"/>
    <w:rsid w:val="002C2BCF"/>
    <w:rsid w:val="002F6330"/>
    <w:rsid w:val="00332F87"/>
    <w:rsid w:val="00384308"/>
    <w:rsid w:val="003941B6"/>
    <w:rsid w:val="003A586C"/>
    <w:rsid w:val="003D5829"/>
    <w:rsid w:val="003F1D25"/>
    <w:rsid w:val="00414AB3"/>
    <w:rsid w:val="00416DB4"/>
    <w:rsid w:val="00422894"/>
    <w:rsid w:val="00442039"/>
    <w:rsid w:val="004A0671"/>
    <w:rsid w:val="004B75D4"/>
    <w:rsid w:val="004C6469"/>
    <w:rsid w:val="004E42A0"/>
    <w:rsid w:val="00510F5F"/>
    <w:rsid w:val="00545237"/>
    <w:rsid w:val="005E4112"/>
    <w:rsid w:val="006155E4"/>
    <w:rsid w:val="00656BBB"/>
    <w:rsid w:val="00694F3D"/>
    <w:rsid w:val="006A37C1"/>
    <w:rsid w:val="006C6F39"/>
    <w:rsid w:val="00710FE0"/>
    <w:rsid w:val="00767AA3"/>
    <w:rsid w:val="00772652"/>
    <w:rsid w:val="00783CE5"/>
    <w:rsid w:val="007868F9"/>
    <w:rsid w:val="00791850"/>
    <w:rsid w:val="007B310F"/>
    <w:rsid w:val="00844676"/>
    <w:rsid w:val="0085179F"/>
    <w:rsid w:val="00890EFE"/>
    <w:rsid w:val="008A4A2F"/>
    <w:rsid w:val="008A5C51"/>
    <w:rsid w:val="008C7D13"/>
    <w:rsid w:val="008E234F"/>
    <w:rsid w:val="00950F7C"/>
    <w:rsid w:val="009630A0"/>
    <w:rsid w:val="009759B5"/>
    <w:rsid w:val="00995BDF"/>
    <w:rsid w:val="009A3DC8"/>
    <w:rsid w:val="009E7D83"/>
    <w:rsid w:val="00A118F1"/>
    <w:rsid w:val="00A12721"/>
    <w:rsid w:val="00A320E5"/>
    <w:rsid w:val="00A67F67"/>
    <w:rsid w:val="00A95F99"/>
    <w:rsid w:val="00AC08F5"/>
    <w:rsid w:val="00AD3DB7"/>
    <w:rsid w:val="00B00F1C"/>
    <w:rsid w:val="00B34969"/>
    <w:rsid w:val="00B43BE3"/>
    <w:rsid w:val="00B52584"/>
    <w:rsid w:val="00C72652"/>
    <w:rsid w:val="00CD1F13"/>
    <w:rsid w:val="00CD235D"/>
    <w:rsid w:val="00D00D62"/>
    <w:rsid w:val="00D5469B"/>
    <w:rsid w:val="00D67865"/>
    <w:rsid w:val="00D869F2"/>
    <w:rsid w:val="00DE3688"/>
    <w:rsid w:val="00E20020"/>
    <w:rsid w:val="00E65A25"/>
    <w:rsid w:val="00E94B9D"/>
    <w:rsid w:val="00ED4C3F"/>
    <w:rsid w:val="00EF2176"/>
    <w:rsid w:val="00F0757A"/>
    <w:rsid w:val="00F313A7"/>
    <w:rsid w:val="00F3299B"/>
    <w:rsid w:val="00F43081"/>
    <w:rsid w:val="00FA7A27"/>
    <w:rsid w:val="00FB6917"/>
    <w:rsid w:val="00FE1C78"/>
    <w:rsid w:val="00FE464D"/>
    <w:rsid w:val="00FF6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F5F"/>
    <w:pPr>
      <w:widowControl w:val="0"/>
      <w:suppressAutoHyphens/>
    </w:pPr>
    <w:rPr>
      <w:rFonts w:eastAsia="SimSun" w:cs="Mangal"/>
      <w:kern w:val="1"/>
      <w:sz w:val="24"/>
      <w:szCs w:val="24"/>
      <w:lang w:eastAsia="hi-IN" w:bidi="hi-IN"/>
    </w:rPr>
  </w:style>
  <w:style w:type="paragraph" w:styleId="Heading1">
    <w:name w:val="heading 1"/>
    <w:basedOn w:val="Heading"/>
    <w:next w:val="BodyText"/>
    <w:qFormat/>
    <w:rsid w:val="00510F5F"/>
    <w:pPr>
      <w:tabs>
        <w:tab w:val="num" w:pos="432"/>
      </w:tabs>
      <w:ind w:left="432" w:hanging="432"/>
      <w:outlineLvl w:val="0"/>
    </w:pPr>
    <w:rPr>
      <w:b/>
      <w:bCs/>
      <w:sz w:val="32"/>
      <w:szCs w:val="32"/>
    </w:rPr>
  </w:style>
  <w:style w:type="paragraph" w:styleId="Heading2">
    <w:name w:val="heading 2"/>
    <w:basedOn w:val="Heading"/>
    <w:next w:val="BodyText"/>
    <w:qFormat/>
    <w:rsid w:val="00510F5F"/>
    <w:pPr>
      <w:tabs>
        <w:tab w:val="num" w:pos="576"/>
      </w:tabs>
      <w:ind w:left="576" w:hanging="576"/>
      <w:outlineLvl w:val="1"/>
    </w:pPr>
    <w:rPr>
      <w:b/>
      <w:bCs/>
      <w:i/>
      <w:iCs/>
    </w:rPr>
  </w:style>
  <w:style w:type="paragraph" w:styleId="Heading3">
    <w:name w:val="heading 3"/>
    <w:basedOn w:val="Heading"/>
    <w:next w:val="BodyText"/>
    <w:qFormat/>
    <w:rsid w:val="00510F5F"/>
    <w:pPr>
      <w:tabs>
        <w:tab w:val="num" w:pos="720"/>
      </w:tabs>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10F5F"/>
  </w:style>
  <w:style w:type="character" w:customStyle="1" w:styleId="WW8Num3z0">
    <w:name w:val="WW8Num3z0"/>
    <w:rsid w:val="00510F5F"/>
    <w:rPr>
      <w:rFonts w:ascii="Symbol" w:hAnsi="Symbol"/>
    </w:rPr>
  </w:style>
  <w:style w:type="character" w:customStyle="1" w:styleId="WW8Num3z1">
    <w:name w:val="WW8Num3z1"/>
    <w:rsid w:val="00510F5F"/>
    <w:rPr>
      <w:rFonts w:ascii="Wingdings" w:hAnsi="Wingdings"/>
    </w:rPr>
  </w:style>
  <w:style w:type="character" w:customStyle="1" w:styleId="WW8Num3z4">
    <w:name w:val="WW8Num3z4"/>
    <w:rsid w:val="00510F5F"/>
    <w:rPr>
      <w:rFonts w:ascii="Courier New" w:hAnsi="Courier New" w:cs="Courier New"/>
    </w:rPr>
  </w:style>
  <w:style w:type="character" w:customStyle="1" w:styleId="Bullets">
    <w:name w:val="Bullets"/>
    <w:rsid w:val="00510F5F"/>
    <w:rPr>
      <w:rFonts w:ascii="OpenSymbol" w:eastAsia="OpenSymbol" w:hAnsi="OpenSymbol" w:cs="OpenSymbol"/>
    </w:rPr>
  </w:style>
  <w:style w:type="character" w:customStyle="1" w:styleId="WW8Num2z0">
    <w:name w:val="WW8Num2z0"/>
    <w:rsid w:val="00510F5F"/>
    <w:rPr>
      <w:sz w:val="24"/>
    </w:rPr>
  </w:style>
  <w:style w:type="character" w:customStyle="1" w:styleId="WW8Num2z1">
    <w:name w:val="WW8Num2z1"/>
    <w:rsid w:val="00510F5F"/>
    <w:rPr>
      <w:sz w:val="22"/>
    </w:rPr>
  </w:style>
  <w:style w:type="character" w:customStyle="1" w:styleId="WW8Num2z8">
    <w:name w:val="WW8Num2z8"/>
    <w:rsid w:val="00510F5F"/>
    <w:rPr>
      <w:b/>
      <w:sz w:val="24"/>
    </w:rPr>
  </w:style>
  <w:style w:type="paragraph" w:customStyle="1" w:styleId="Heading">
    <w:name w:val="Heading"/>
    <w:basedOn w:val="Normal"/>
    <w:next w:val="BodyText"/>
    <w:rsid w:val="00510F5F"/>
    <w:pPr>
      <w:keepNext/>
      <w:spacing w:before="240" w:after="120"/>
    </w:pPr>
    <w:rPr>
      <w:rFonts w:ascii="Arial" w:hAnsi="Arial"/>
      <w:sz w:val="28"/>
      <w:szCs w:val="28"/>
    </w:rPr>
  </w:style>
  <w:style w:type="paragraph" w:styleId="BodyText">
    <w:name w:val="Body Text"/>
    <w:basedOn w:val="Normal"/>
    <w:rsid w:val="00510F5F"/>
    <w:pPr>
      <w:spacing w:after="120"/>
    </w:pPr>
  </w:style>
  <w:style w:type="paragraph" w:styleId="List">
    <w:name w:val="List"/>
    <w:basedOn w:val="BodyText"/>
    <w:rsid w:val="00510F5F"/>
  </w:style>
  <w:style w:type="paragraph" w:styleId="Caption">
    <w:name w:val="caption"/>
    <w:basedOn w:val="Normal"/>
    <w:qFormat/>
    <w:rsid w:val="00510F5F"/>
    <w:pPr>
      <w:suppressLineNumbers/>
      <w:spacing w:before="120" w:after="120"/>
    </w:pPr>
    <w:rPr>
      <w:i/>
      <w:iCs/>
    </w:rPr>
  </w:style>
  <w:style w:type="paragraph" w:customStyle="1" w:styleId="Index">
    <w:name w:val="Index"/>
    <w:basedOn w:val="Normal"/>
    <w:rsid w:val="00510F5F"/>
    <w:pPr>
      <w:suppressLineNumbers/>
    </w:pPr>
  </w:style>
  <w:style w:type="paragraph" w:styleId="ListParagraph">
    <w:name w:val="List Paragraph"/>
    <w:basedOn w:val="Normal"/>
    <w:qFormat/>
    <w:rsid w:val="00510F5F"/>
  </w:style>
  <w:style w:type="paragraph" w:customStyle="1" w:styleId="PreformattedText">
    <w:name w:val="Preformatted Text"/>
    <w:basedOn w:val="Normal"/>
    <w:rsid w:val="00510F5F"/>
    <w:rPr>
      <w:rFonts w:ascii="Courier New" w:eastAsia="NSimSun" w:hAnsi="Courier New" w:cs="Courier New"/>
      <w:sz w:val="20"/>
      <w:szCs w:val="20"/>
    </w:rPr>
  </w:style>
  <w:style w:type="paragraph" w:customStyle="1" w:styleId="ContentsHeading">
    <w:name w:val="Contents Heading"/>
    <w:basedOn w:val="Heading"/>
    <w:rsid w:val="00510F5F"/>
    <w:pPr>
      <w:suppressLineNumbers/>
    </w:pPr>
    <w:rPr>
      <w:b/>
      <w:bCs/>
      <w:sz w:val="32"/>
      <w:szCs w:val="32"/>
    </w:rPr>
  </w:style>
  <w:style w:type="paragraph" w:styleId="TOC1">
    <w:name w:val="toc 1"/>
    <w:basedOn w:val="Index"/>
    <w:rsid w:val="00510F5F"/>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Windows User</cp:lastModifiedBy>
  <cp:revision>4</cp:revision>
  <cp:lastPrinted>1601-01-01T00:00:00Z</cp:lastPrinted>
  <dcterms:created xsi:type="dcterms:W3CDTF">2021-03-07T10:45:00Z</dcterms:created>
  <dcterms:modified xsi:type="dcterms:W3CDTF">2021-03-07T10:57:00Z</dcterms:modified>
</cp:coreProperties>
</file>